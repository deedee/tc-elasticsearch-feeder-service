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4D60B7D" w14:textId="77777777" w:rsidR="00B22770" w:rsidRDefault="00B22770" w:rsidP="00431704">
      <w:pPr>
        <w:pStyle w:val="maintitle0"/>
        <w:ind w:left="1440" w:hanging="1440"/>
        <w:rPr>
          <w:lang w:eastAsia="zh-CN"/>
        </w:rPr>
      </w:pPr>
      <w:bookmarkStart w:id="0" w:name="_Toc456598592"/>
      <w:bookmarkStart w:id="1" w:name="_Toc10301853"/>
    </w:p>
    <w:p w14:paraId="3283A376" w14:textId="77777777" w:rsidR="00B22770" w:rsidRPr="00D42143" w:rsidRDefault="00B22770" w:rsidP="00D42143">
      <w:pPr>
        <w:jc w:val="center"/>
        <w:rPr>
          <w:b/>
          <w:bCs/>
          <w:color w:val="000000"/>
          <w:sz w:val="32"/>
          <w:szCs w:val="32"/>
        </w:rPr>
      </w:pPr>
    </w:p>
    <w:p w14:paraId="6CD4BA02" w14:textId="098453D2" w:rsidR="00B22770" w:rsidRDefault="00484117" w:rsidP="00944263">
      <w:pPr>
        <w:jc w:val="center"/>
      </w:pPr>
      <w:r w:rsidRPr="00484117">
        <w:rPr>
          <w:b/>
          <w:bCs/>
          <w:color w:val="000000"/>
          <w:sz w:val="32"/>
          <w:szCs w:val="32"/>
        </w:rPr>
        <w:tab/>
      </w:r>
      <w:r w:rsidR="0021310E" w:rsidRPr="0021310E">
        <w:rPr>
          <w:b/>
          <w:bCs/>
          <w:color w:val="000000"/>
          <w:sz w:val="32"/>
          <w:szCs w:val="32"/>
        </w:rPr>
        <w:t> </w:t>
      </w:r>
      <w:proofErr w:type="spellStart"/>
      <w:r w:rsidR="00F73F48" w:rsidRPr="00F73F48">
        <w:rPr>
          <w:b/>
          <w:bCs/>
          <w:color w:val="000000"/>
          <w:sz w:val="32"/>
          <w:szCs w:val="32"/>
        </w:rPr>
        <w:t>Topcoder</w:t>
      </w:r>
      <w:proofErr w:type="spellEnd"/>
      <w:r w:rsidR="00F73F48" w:rsidRPr="00F73F48">
        <w:rPr>
          <w:b/>
          <w:bCs/>
          <w:color w:val="000000"/>
          <w:sz w:val="32"/>
          <w:szCs w:val="32"/>
        </w:rPr>
        <w:t xml:space="preserve"> - Elasticsearch Feeder Service </w:t>
      </w:r>
      <w:proofErr w:type="gramStart"/>
      <w:r w:rsidR="00F73F48" w:rsidRPr="00F73F48">
        <w:rPr>
          <w:b/>
          <w:bCs/>
          <w:color w:val="000000"/>
          <w:sz w:val="32"/>
          <w:szCs w:val="32"/>
        </w:rPr>
        <w:t>For</w:t>
      </w:r>
      <w:proofErr w:type="gramEnd"/>
      <w:r w:rsidR="00F73F48" w:rsidRPr="00F73F48">
        <w:rPr>
          <w:b/>
          <w:bCs/>
          <w:color w:val="000000"/>
          <w:sz w:val="32"/>
          <w:szCs w:val="32"/>
        </w:rPr>
        <w:t xml:space="preserve"> </w:t>
      </w:r>
      <w:r w:rsidR="00944263" w:rsidRPr="00944263">
        <w:rPr>
          <w:b/>
          <w:bCs/>
          <w:color w:val="000000"/>
          <w:sz w:val="32"/>
          <w:szCs w:val="32"/>
        </w:rPr>
        <w:t>Populate Challenge Points Prize In Challenges Index</w:t>
      </w:r>
    </w:p>
    <w:p w14:paraId="37F0DEEE" w14:textId="77777777" w:rsidR="00B22770" w:rsidRDefault="00B22770">
      <w:pPr>
        <w:pStyle w:val="BodyText"/>
      </w:pPr>
    </w:p>
    <w:p w14:paraId="2EA52236" w14:textId="77777777" w:rsidR="00B22770" w:rsidRDefault="00B22770">
      <w:pPr>
        <w:pStyle w:val="BodyText"/>
      </w:pPr>
    </w:p>
    <w:p w14:paraId="101E2B9D" w14:textId="77777777" w:rsidR="00B22770" w:rsidRDefault="00B22770">
      <w:pPr>
        <w:pStyle w:val="BodyText"/>
      </w:pPr>
    </w:p>
    <w:p w14:paraId="707BF023" w14:textId="77777777" w:rsidR="00B22770" w:rsidRDefault="00B22770">
      <w:pPr>
        <w:pStyle w:val="BodyText"/>
      </w:pPr>
    </w:p>
    <w:p w14:paraId="5DB86134" w14:textId="77777777" w:rsidR="00B22770" w:rsidRDefault="00B22770">
      <w:pPr>
        <w:pStyle w:val="BodyText"/>
      </w:pPr>
    </w:p>
    <w:p w14:paraId="0575F6B7" w14:textId="77777777" w:rsidR="00B22770" w:rsidRDefault="00B22770" w:rsidP="0017443A">
      <w:pPr>
        <w:pStyle w:val="Heading1"/>
        <w:tabs>
          <w:tab w:val="right" w:pos="9360"/>
        </w:tabs>
      </w:pPr>
      <w:r>
        <w:br w:type="page"/>
      </w:r>
      <w:bookmarkStart w:id="2" w:name="_Toc456598593"/>
      <w:bookmarkEnd w:id="0"/>
    </w:p>
    <w:bookmarkEnd w:id="1"/>
    <w:bookmarkEnd w:id="2"/>
    <w:p w14:paraId="19867066" w14:textId="77777777" w:rsidR="00415470" w:rsidRDefault="00415470" w:rsidP="00DC4E35">
      <w:pPr>
        <w:ind w:left="360"/>
        <w:rPr>
          <w:lang w:eastAsia="zh-CN"/>
        </w:rPr>
      </w:pPr>
    </w:p>
    <w:p w14:paraId="5592A915" w14:textId="77777777" w:rsidR="002A0FDD" w:rsidRPr="00DC4E35" w:rsidRDefault="002A0FDD" w:rsidP="00DC4E35">
      <w:pPr>
        <w:ind w:left="360"/>
        <w:rPr>
          <w:lang w:eastAsia="zh-CN"/>
        </w:rPr>
      </w:pPr>
    </w:p>
    <w:p w14:paraId="766D7506" w14:textId="77777777" w:rsidR="008F3DB1" w:rsidRDefault="005127E6" w:rsidP="00EE62E8">
      <w:pPr>
        <w:pStyle w:val="Heading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Setup</w:t>
      </w:r>
    </w:p>
    <w:p w14:paraId="602F64AF" w14:textId="77777777" w:rsidR="00696AAB" w:rsidRDefault="000D101F" w:rsidP="00D42143">
      <w:pPr>
        <w:pStyle w:val="ListParagraph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For the challenge feeder service, run 'mvn clean package' to compile the code and then cd local folder and run './run.sh' to start the services. </w:t>
      </w:r>
      <w:r w:rsidR="00094EBE">
        <w:rPr>
          <w:rFonts w:hint="eastAsia"/>
          <w:noProof/>
          <w:lang w:eastAsia="zh-CN"/>
        </w:rPr>
        <w:t>Before starting the services, you need to first setup the envrionment as following sections.</w:t>
      </w:r>
    </w:p>
    <w:p w14:paraId="15367102" w14:textId="77777777" w:rsidR="00696AAB" w:rsidRDefault="00696AAB" w:rsidP="00D42143">
      <w:pPr>
        <w:pStyle w:val="ListParagraph"/>
        <w:ind w:left="360" w:firstLineChars="0" w:firstLine="0"/>
        <w:rPr>
          <w:noProof/>
          <w:lang w:eastAsia="zh-CN"/>
        </w:rPr>
      </w:pPr>
    </w:p>
    <w:p w14:paraId="649A0EA0" w14:textId="77777777" w:rsidR="00983277" w:rsidRPr="007D18EE" w:rsidRDefault="00696AAB" w:rsidP="00983277">
      <w:pPr>
        <w:pStyle w:val="ListParagraph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If you want to push the challenge to the amazon </w:t>
      </w:r>
      <w:r w:rsidR="00256682">
        <w:rPr>
          <w:rFonts w:hint="eastAsia"/>
          <w:noProof/>
          <w:lang w:eastAsia="zh-CN"/>
        </w:rPr>
        <w:t>elastic</w:t>
      </w:r>
      <w:r>
        <w:rPr>
          <w:rFonts w:hint="eastAsia"/>
          <w:noProof/>
          <w:lang w:eastAsia="zh-CN"/>
        </w:rPr>
        <w:t xml:space="preserve">search service, configure the </w:t>
      </w:r>
    </w:p>
    <w:p w14:paraId="052FF31C" w14:textId="77777777" w:rsidR="00327A2F" w:rsidRDefault="007D18EE" w:rsidP="00212A64">
      <w:pPr>
        <w:pStyle w:val="ListParagraph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>the local/run.sh as</w:t>
      </w:r>
      <w:r w:rsidR="007D0DE5">
        <w:rPr>
          <w:rFonts w:hint="eastAsia"/>
          <w:noProof/>
          <w:lang w:eastAsia="zh-CN"/>
        </w:rPr>
        <w:t>:</w:t>
      </w:r>
    </w:p>
    <w:p w14:paraId="1B8E2AA1" w14:textId="77777777" w:rsidR="00845AEC" w:rsidRDefault="00845AEC" w:rsidP="007D18EE">
      <w:pPr>
        <w:pStyle w:val="ListParagraph"/>
        <w:ind w:left="360" w:firstLineChars="0" w:firstLine="0"/>
        <w:rPr>
          <w:noProof/>
          <w:lang w:eastAsia="zh-CN"/>
        </w:rPr>
      </w:pPr>
    </w:p>
    <w:p w14:paraId="38061178" w14:textId="77777777" w:rsidR="00845AEC" w:rsidRDefault="00845AEC" w:rsidP="00845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eastAsia="es-ES"/>
        </w:rPr>
      </w:pPr>
      <w:r>
        <w:rPr>
          <w:rFonts w:ascii="Consolas" w:hAnsi="Consolas" w:cs="Consolas" w:hint="eastAsia"/>
          <w:lang w:eastAsia="zh-CN"/>
        </w:rPr>
        <w:t xml:space="preserve">      </w:t>
      </w:r>
      <w:r>
        <w:rPr>
          <w:rFonts w:ascii="Consolas" w:hAnsi="Consolas" w:cs="Consolas"/>
          <w:lang w:eastAsia="es-ES"/>
        </w:rPr>
        <w:t>#export ELASTIC_SEARCH_URL="http://$DOCKER_IP:9200"</w:t>
      </w:r>
    </w:p>
    <w:p w14:paraId="5BD8FE29" w14:textId="77777777" w:rsidR="00845AEC" w:rsidRPr="00212A64" w:rsidRDefault="00845AEC" w:rsidP="00845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lang w:eastAsia="es-ES"/>
        </w:rPr>
      </w:pPr>
      <w:r>
        <w:rPr>
          <w:rFonts w:ascii="Consolas" w:hAnsi="Consolas" w:cs="Consolas"/>
          <w:lang w:eastAsia="es-ES"/>
        </w:rPr>
        <w:tab/>
      </w:r>
      <w:r w:rsidRPr="00212A64">
        <w:rPr>
          <w:rFonts w:ascii="Consolas" w:hAnsi="Consolas" w:cs="Consolas"/>
          <w:color w:val="FF0000"/>
          <w:lang w:eastAsia="es-ES"/>
        </w:rPr>
        <w:t>export ELASTIC_SEARCH_URL="https://search-</w:t>
      </w:r>
      <w:r w:rsidR="00A82A07">
        <w:rPr>
          <w:rFonts w:ascii="Consolas" w:hAnsi="Consolas" w:cs="Consolas" w:hint="eastAsia"/>
          <w:color w:val="FF0000"/>
          <w:lang w:eastAsia="zh-CN"/>
        </w:rPr>
        <w:t>your-url</w:t>
      </w:r>
      <w:r w:rsidRPr="00212A64">
        <w:rPr>
          <w:rFonts w:ascii="Consolas" w:hAnsi="Consolas" w:cs="Consolas"/>
          <w:color w:val="FF0000"/>
          <w:lang w:eastAsia="es-ES"/>
        </w:rPr>
        <w:t>-</w:t>
      </w:r>
      <w:r w:rsidR="003E7CF3">
        <w:rPr>
          <w:rFonts w:ascii="Consolas" w:hAnsi="Consolas" w:cs="Consolas" w:hint="eastAsia"/>
          <w:color w:val="FF0000"/>
          <w:lang w:eastAsia="zh-CN"/>
        </w:rPr>
        <w:t>xxxxx</w:t>
      </w:r>
      <w:r w:rsidRPr="00212A64">
        <w:rPr>
          <w:rFonts w:ascii="Consolas" w:hAnsi="Consolas" w:cs="Consolas"/>
          <w:color w:val="FF0000"/>
          <w:lang w:eastAsia="es-ES"/>
        </w:rPr>
        <w:t>.us-east-</w:t>
      </w:r>
      <w:r w:rsidR="00A82A07">
        <w:rPr>
          <w:rFonts w:ascii="Consolas" w:hAnsi="Consolas" w:cs="Consolas" w:hint="eastAsia"/>
          <w:color w:val="FF0000"/>
          <w:lang w:eastAsia="zh-CN"/>
        </w:rPr>
        <w:t>1</w:t>
      </w:r>
      <w:r w:rsidRPr="00212A64">
        <w:rPr>
          <w:rFonts w:ascii="Consolas" w:hAnsi="Consolas" w:cs="Consolas"/>
          <w:color w:val="FF0000"/>
          <w:lang w:eastAsia="es-ES"/>
        </w:rPr>
        <w:t>.es.amazonaws.com"</w:t>
      </w:r>
    </w:p>
    <w:p w14:paraId="2E9B555E" w14:textId="77777777" w:rsidR="00845AEC" w:rsidRDefault="00845AEC" w:rsidP="00845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eastAsia="es-ES"/>
        </w:rPr>
      </w:pPr>
      <w:r>
        <w:rPr>
          <w:rFonts w:ascii="Consolas" w:hAnsi="Consolas" w:cs="Consolas"/>
          <w:lang w:eastAsia="es-ES"/>
        </w:rPr>
        <w:tab/>
        <w:t>export CHALLENGES_INDEX_NAME="challenges"</w:t>
      </w:r>
    </w:p>
    <w:p w14:paraId="1826D543" w14:textId="77777777" w:rsidR="00845AEC" w:rsidRDefault="00845AEC" w:rsidP="00845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lang w:eastAsia="es-ES"/>
        </w:rPr>
        <w:tab/>
        <w:t>export AWS_SIGNING_ENABLED=</w:t>
      </w:r>
      <w:r w:rsidR="00002F2A">
        <w:rPr>
          <w:rFonts w:ascii="Consolas" w:hAnsi="Consolas" w:cs="Consolas" w:hint="eastAsia"/>
          <w:lang w:eastAsia="zh-CN"/>
        </w:rPr>
        <w:t>false</w:t>
      </w:r>
    </w:p>
    <w:p w14:paraId="24D02436" w14:textId="77777777" w:rsidR="00845AEC" w:rsidRDefault="00845AEC" w:rsidP="00845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lang w:eastAsia="es-ES"/>
        </w:rPr>
        <w:tab/>
        <w:t>export AWS_REGION=us-east-</w:t>
      </w:r>
      <w:r w:rsidR="00002F2A">
        <w:rPr>
          <w:rFonts w:ascii="Consolas" w:hAnsi="Consolas" w:cs="Consolas" w:hint="eastAsia"/>
          <w:lang w:eastAsia="zh-CN"/>
        </w:rPr>
        <w:t>1</w:t>
      </w:r>
    </w:p>
    <w:p w14:paraId="600A0049" w14:textId="77777777" w:rsidR="00845AEC" w:rsidRDefault="00845AEC" w:rsidP="00845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eastAsia="es-ES"/>
        </w:rPr>
      </w:pPr>
      <w:r>
        <w:rPr>
          <w:rFonts w:ascii="Consolas" w:hAnsi="Consolas" w:cs="Consolas"/>
          <w:lang w:eastAsia="es-ES"/>
        </w:rPr>
        <w:tab/>
        <w:t>export ASW_SERVICE=</w:t>
      </w:r>
      <w:r>
        <w:rPr>
          <w:rFonts w:ascii="Consolas" w:hAnsi="Consolas" w:cs="Consolas"/>
          <w:color w:val="000000"/>
          <w:u w:val="single"/>
          <w:lang w:eastAsia="es-ES"/>
        </w:rPr>
        <w:t>es</w:t>
      </w:r>
    </w:p>
    <w:p w14:paraId="7AB9D419" w14:textId="77777777" w:rsidR="00845AEC" w:rsidRDefault="00845AEC" w:rsidP="00845A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eastAsia="zh-CN"/>
        </w:rPr>
      </w:pPr>
      <w:r>
        <w:rPr>
          <w:rFonts w:ascii="Consolas" w:hAnsi="Consolas" w:cs="Consolas"/>
          <w:lang w:eastAsia="es-ES"/>
        </w:rPr>
        <w:tab/>
        <w:t>export AWS_ACCESS_KEY=</w:t>
      </w:r>
      <w:r w:rsidR="00212A64">
        <w:rPr>
          <w:rFonts w:ascii="Consolas" w:hAnsi="Consolas" w:cs="Consolas" w:hint="eastAsia"/>
          <w:lang w:eastAsia="zh-CN"/>
        </w:rPr>
        <w:t>your key here</w:t>
      </w:r>
    </w:p>
    <w:p w14:paraId="460AAC48" w14:textId="77777777" w:rsidR="00845AEC" w:rsidRDefault="00845AEC" w:rsidP="00845AEC">
      <w:pPr>
        <w:pStyle w:val="ListParagraph"/>
        <w:ind w:left="360" w:firstLineChars="0" w:firstLine="0"/>
        <w:rPr>
          <w:noProof/>
          <w:lang w:eastAsia="zh-CN"/>
        </w:rPr>
      </w:pPr>
      <w:r>
        <w:rPr>
          <w:rFonts w:ascii="Consolas" w:hAnsi="Consolas" w:cs="Consolas"/>
          <w:lang w:eastAsia="es-ES"/>
        </w:rPr>
        <w:tab/>
        <w:t>export AWS_SECRET_KEY=</w:t>
      </w:r>
      <w:r w:rsidR="00212A64">
        <w:rPr>
          <w:rFonts w:ascii="Consolas" w:hAnsi="Consolas" w:cs="Consolas" w:hint="eastAsia"/>
          <w:lang w:eastAsia="zh-CN"/>
        </w:rPr>
        <w:t>your secret here</w:t>
      </w:r>
    </w:p>
    <w:p w14:paraId="228020E6" w14:textId="77777777" w:rsidR="00845AEC" w:rsidRDefault="00845AEC" w:rsidP="007D18EE">
      <w:pPr>
        <w:pStyle w:val="ListParagraph"/>
        <w:ind w:left="360" w:firstLineChars="0" w:firstLine="0"/>
        <w:rPr>
          <w:noProof/>
          <w:lang w:eastAsia="zh-CN"/>
        </w:rPr>
      </w:pPr>
    </w:p>
    <w:p w14:paraId="287AC9C2" w14:textId="77777777" w:rsidR="00696AAB" w:rsidRDefault="00F65B38" w:rsidP="00696AAB">
      <w:pPr>
        <w:pStyle w:val="ListParagraph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You should create the domain at </w:t>
      </w:r>
      <w:r w:rsidRPr="00F65B38">
        <w:rPr>
          <w:noProof/>
          <w:lang w:eastAsia="zh-CN"/>
        </w:rPr>
        <w:t>https://aws.amazon.com/cn/elasticsearch-service/</w:t>
      </w:r>
      <w:r>
        <w:rPr>
          <w:rFonts w:hint="eastAsia"/>
          <w:noProof/>
          <w:lang w:eastAsia="zh-CN"/>
        </w:rPr>
        <w:t>.</w:t>
      </w:r>
    </w:p>
    <w:p w14:paraId="099AE5C8" w14:textId="77777777" w:rsidR="00CD224B" w:rsidRDefault="00CD224B" w:rsidP="00696AAB">
      <w:pPr>
        <w:pStyle w:val="ListParagraph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4B4DA66" wp14:editId="092B5E6A">
            <wp:extent cx="5943600" cy="3419475"/>
            <wp:effectExtent l="19050" t="0" r="0" b="0"/>
            <wp:docPr id="4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DD604" w14:textId="77777777" w:rsidR="00CD224B" w:rsidRDefault="00CD224B" w:rsidP="00696AAB">
      <w:pPr>
        <w:pStyle w:val="ListParagraph"/>
        <w:ind w:left="360" w:firstLineChars="0" w:firstLine="0"/>
        <w:rPr>
          <w:noProof/>
          <w:lang w:eastAsia="zh-CN"/>
        </w:rPr>
      </w:pPr>
    </w:p>
    <w:p w14:paraId="0EB81F50" w14:textId="77777777" w:rsidR="00CD224B" w:rsidRDefault="00CD224B" w:rsidP="00CD224B">
      <w:pPr>
        <w:ind w:left="360"/>
        <w:rPr>
          <w:lang w:eastAsia="zh-CN"/>
        </w:rPr>
      </w:pPr>
      <w:r>
        <w:rPr>
          <w:lang w:eastAsia="zh-CN"/>
        </w:rPr>
        <w:t>When you are s</w:t>
      </w:r>
      <w:r w:rsidRPr="00E972C0">
        <w:rPr>
          <w:lang w:eastAsia="zh-CN"/>
        </w:rPr>
        <w:t>et</w:t>
      </w:r>
      <w:r>
        <w:rPr>
          <w:lang w:eastAsia="zh-CN"/>
        </w:rPr>
        <w:t>ting</w:t>
      </w:r>
      <w:r w:rsidRPr="00E972C0">
        <w:rPr>
          <w:lang w:eastAsia="zh-CN"/>
        </w:rPr>
        <w:t xml:space="preserve"> up access policy</w:t>
      </w:r>
      <w:r>
        <w:rPr>
          <w:lang w:eastAsia="zh-CN"/>
        </w:rPr>
        <w:t xml:space="preserve"> there are many options.</w:t>
      </w:r>
    </w:p>
    <w:p w14:paraId="4895FAF5" w14:textId="77777777" w:rsidR="00CD224B" w:rsidRDefault="00CD224B" w:rsidP="00CD224B">
      <w:pPr>
        <w:ind w:left="360"/>
        <w:rPr>
          <w:lang w:eastAsia="zh-CN"/>
        </w:rPr>
      </w:pPr>
      <w:r>
        <w:rPr>
          <w:lang w:eastAsia="zh-CN"/>
        </w:rPr>
        <w:t xml:space="preserve">For </w:t>
      </w:r>
      <w:proofErr w:type="gramStart"/>
      <w:r>
        <w:rPr>
          <w:lang w:eastAsia="zh-CN"/>
        </w:rPr>
        <w:t>example</w:t>
      </w:r>
      <w:proofErr w:type="gramEnd"/>
      <w:r>
        <w:rPr>
          <w:lang w:eastAsia="zh-CN"/>
        </w:rPr>
        <w:t xml:space="preserve"> if you choose </w:t>
      </w:r>
      <w:r w:rsidRPr="00785825">
        <w:rPr>
          <w:b/>
          <w:lang w:eastAsia="zh-CN"/>
        </w:rPr>
        <w:t>Allow or deny access to one or more AWS or IAM users</w:t>
      </w:r>
      <w:r>
        <w:rPr>
          <w:lang w:eastAsia="zh-CN"/>
        </w:rPr>
        <w:t>.</w:t>
      </w:r>
    </w:p>
    <w:p w14:paraId="3CC95A00" w14:textId="77777777" w:rsidR="00CD224B" w:rsidRDefault="00CD224B" w:rsidP="00CD224B">
      <w:pPr>
        <w:pStyle w:val="ListParagraph"/>
        <w:ind w:left="360" w:firstLineChars="0" w:firstLine="0"/>
        <w:rPr>
          <w:noProof/>
          <w:lang w:eastAsia="zh-CN"/>
        </w:rPr>
      </w:pPr>
      <w:r>
        <w:rPr>
          <w:lang w:eastAsia="zh-CN"/>
        </w:rPr>
        <w:t xml:space="preserve">You must configure </w:t>
      </w:r>
      <w:r w:rsidRPr="00E972C0">
        <w:rPr>
          <w:b/>
          <w:lang w:eastAsia="zh-CN"/>
        </w:rPr>
        <w:t>AWS_ACCESS_KEY</w:t>
      </w:r>
      <w:r w:rsidR="000337D3">
        <w:rPr>
          <w:rFonts w:hint="eastAsia"/>
          <w:lang w:eastAsia="zh-CN"/>
        </w:rPr>
        <w:t xml:space="preserve">, </w:t>
      </w:r>
      <w:r w:rsidRPr="00E972C0">
        <w:rPr>
          <w:b/>
          <w:lang w:eastAsia="zh-CN"/>
        </w:rPr>
        <w:t>AWS_SECRET_KEY</w:t>
      </w:r>
      <w:r w:rsidR="00492801">
        <w:rPr>
          <w:rFonts w:hint="eastAsia"/>
          <w:lang w:eastAsia="zh-CN"/>
        </w:rPr>
        <w:t>,</w:t>
      </w:r>
      <w:r>
        <w:rPr>
          <w:rFonts w:hint="eastAsia"/>
          <w:b/>
          <w:lang w:eastAsia="zh-CN"/>
        </w:rPr>
        <w:t xml:space="preserve"> </w:t>
      </w:r>
      <w:r w:rsidRPr="00785825">
        <w:rPr>
          <w:b/>
          <w:lang w:eastAsia="zh-CN"/>
        </w:rPr>
        <w:t>AWS_</w:t>
      </w:r>
      <w:r w:rsidR="000337D3">
        <w:rPr>
          <w:rFonts w:hint="eastAsia"/>
          <w:b/>
          <w:lang w:eastAsia="zh-CN"/>
        </w:rPr>
        <w:t>SERVICE</w:t>
      </w:r>
      <w:r w:rsidR="00492801">
        <w:rPr>
          <w:rFonts w:hint="eastAsia"/>
          <w:lang w:eastAsia="zh-CN"/>
        </w:rPr>
        <w:t xml:space="preserve">, </w:t>
      </w:r>
      <w:proofErr w:type="gramStart"/>
      <w:r w:rsidR="00492801">
        <w:rPr>
          <w:rFonts w:hint="eastAsia"/>
          <w:lang w:eastAsia="zh-CN"/>
        </w:rPr>
        <w:t xml:space="preserve">and </w:t>
      </w:r>
      <w:r w:rsidRPr="00785825">
        <w:rPr>
          <w:b/>
          <w:lang w:eastAsia="zh-CN"/>
        </w:rPr>
        <w:t xml:space="preserve"> AWS</w:t>
      </w:r>
      <w:proofErr w:type="gramEnd"/>
      <w:r w:rsidRPr="00785825">
        <w:rPr>
          <w:b/>
          <w:lang w:eastAsia="zh-CN"/>
        </w:rPr>
        <w:t>_REGION</w:t>
      </w:r>
      <w:r>
        <w:rPr>
          <w:rFonts w:hint="eastAsia"/>
          <w:lang w:eastAsia="zh-CN"/>
        </w:rPr>
        <w:t xml:space="preserve"> in local/run.sh</w:t>
      </w:r>
      <w:r w:rsidR="000337D3">
        <w:rPr>
          <w:rFonts w:hint="eastAsia"/>
          <w:lang w:eastAsia="zh-CN"/>
        </w:rPr>
        <w:t xml:space="preserve">, and set </w:t>
      </w:r>
      <w:r w:rsidR="000337D3" w:rsidRPr="000337D3">
        <w:rPr>
          <w:b/>
          <w:lang w:eastAsia="zh-CN"/>
        </w:rPr>
        <w:t>AWS_SIGNING_ENABLED</w:t>
      </w:r>
      <w:r w:rsidR="000337D3" w:rsidRPr="000337D3">
        <w:rPr>
          <w:rFonts w:hint="eastAsia"/>
          <w:b/>
          <w:lang w:eastAsia="zh-CN"/>
        </w:rPr>
        <w:t xml:space="preserve"> </w:t>
      </w:r>
      <w:r w:rsidR="000337D3" w:rsidRPr="000337D3">
        <w:rPr>
          <w:rFonts w:hint="eastAsia"/>
          <w:lang w:eastAsia="zh-CN"/>
        </w:rPr>
        <w:t>as</w:t>
      </w:r>
      <w:r w:rsidR="000337D3" w:rsidRPr="002B2AF1">
        <w:rPr>
          <w:rFonts w:hint="eastAsia"/>
          <w:color w:val="FF0000"/>
          <w:lang w:eastAsia="zh-CN"/>
        </w:rPr>
        <w:t xml:space="preserve"> true</w:t>
      </w:r>
      <w:r w:rsidR="000337D3" w:rsidRPr="000337D3">
        <w:rPr>
          <w:rFonts w:hint="eastAsia"/>
          <w:lang w:eastAsia="zh-CN"/>
        </w:rPr>
        <w:t>.</w:t>
      </w:r>
    </w:p>
    <w:p w14:paraId="138E9967" w14:textId="77777777" w:rsidR="00CD224B" w:rsidRDefault="00CD224B" w:rsidP="00696AAB">
      <w:pPr>
        <w:pStyle w:val="ListParagraph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5FD1B670" wp14:editId="0B50CDCB">
            <wp:extent cx="5943600" cy="2419350"/>
            <wp:effectExtent l="19050" t="0" r="0" b="0"/>
            <wp:docPr id="4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FD15E" w14:textId="77777777" w:rsidR="00277242" w:rsidRDefault="00277242" w:rsidP="00696AAB">
      <w:pPr>
        <w:pStyle w:val="ListParagraph"/>
        <w:ind w:left="360" w:firstLineChars="0" w:firstLine="0"/>
        <w:rPr>
          <w:noProof/>
          <w:lang w:eastAsia="zh-CN"/>
        </w:rPr>
      </w:pPr>
    </w:p>
    <w:p w14:paraId="6E2FF1E4" w14:textId="77777777" w:rsidR="00F65B38" w:rsidRDefault="00277242" w:rsidP="00696AAB">
      <w:pPr>
        <w:pStyle w:val="ListParagraph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If you chose 'Allow open access to the domain', set </w:t>
      </w:r>
      <w:r w:rsidRPr="00277242">
        <w:rPr>
          <w:noProof/>
          <w:lang w:eastAsia="zh-CN"/>
        </w:rPr>
        <w:t>AWS_SIGNING_ENABLED</w:t>
      </w:r>
      <w:r w:rsidRPr="00277242">
        <w:rPr>
          <w:rFonts w:hint="eastAsia"/>
          <w:noProof/>
          <w:lang w:eastAsia="zh-CN"/>
        </w:rPr>
        <w:t xml:space="preserve"> to false to disable the credential</w:t>
      </w:r>
      <w:r>
        <w:rPr>
          <w:rFonts w:hint="eastAsia"/>
          <w:noProof/>
          <w:lang w:eastAsia="zh-CN"/>
        </w:rPr>
        <w:t xml:space="preserve">. Please </w:t>
      </w:r>
      <w:r w:rsidR="00256682">
        <w:rPr>
          <w:rFonts w:hint="eastAsia"/>
          <w:noProof/>
          <w:lang w:eastAsia="zh-CN"/>
        </w:rPr>
        <w:t>been noted</w:t>
      </w:r>
      <w:r>
        <w:rPr>
          <w:rFonts w:hint="eastAsia"/>
          <w:noProof/>
          <w:lang w:eastAsia="zh-CN"/>
        </w:rPr>
        <w:t xml:space="preserve"> that </w:t>
      </w:r>
      <w:r w:rsidR="00650026">
        <w:rPr>
          <w:rFonts w:hint="eastAsia"/>
          <w:noProof/>
          <w:lang w:eastAsia="zh-CN"/>
        </w:rPr>
        <w:t>this should be</w:t>
      </w:r>
      <w:r>
        <w:rPr>
          <w:rFonts w:hint="eastAsia"/>
          <w:noProof/>
          <w:lang w:eastAsia="zh-CN"/>
        </w:rPr>
        <w:t xml:space="preserve"> just for test purpose.</w:t>
      </w:r>
    </w:p>
    <w:p w14:paraId="405FA380" w14:textId="77777777" w:rsidR="00890132" w:rsidRDefault="00890132" w:rsidP="00696AAB">
      <w:pPr>
        <w:pStyle w:val="ListParagraph"/>
        <w:ind w:left="360" w:firstLineChars="0" w:firstLine="0"/>
        <w:rPr>
          <w:noProof/>
          <w:lang w:eastAsia="zh-CN"/>
        </w:rPr>
      </w:pPr>
    </w:p>
    <w:p w14:paraId="30104017" w14:textId="77777777" w:rsidR="00890132" w:rsidRDefault="00890132" w:rsidP="00696AAB">
      <w:pPr>
        <w:pStyle w:val="ListParagraph"/>
        <w:ind w:left="360" w:firstLineChars="0" w:firstLine="0"/>
        <w:rPr>
          <w:lang w:eastAsia="zh-CN"/>
        </w:rPr>
      </w:pPr>
      <w:r>
        <w:rPr>
          <w:lang w:eastAsia="zh-CN"/>
        </w:rPr>
        <w:t>After you wait about 10 minutes to create domain successfully you can configure</w:t>
      </w:r>
      <w:r w:rsidR="00E20062">
        <w:rPr>
          <w:rFonts w:hint="eastAsia"/>
          <w:lang w:eastAsia="zh-CN"/>
        </w:rPr>
        <w:t xml:space="preserve"> </w:t>
      </w:r>
      <w:r w:rsidR="00E20062" w:rsidRPr="00533B5B">
        <w:rPr>
          <w:b/>
          <w:lang w:eastAsia="zh-CN"/>
        </w:rPr>
        <w:t>ELASTIC_SEARCH_URL</w:t>
      </w:r>
      <w:r w:rsidR="00E20062" w:rsidRPr="00533B5B">
        <w:rPr>
          <w:rFonts w:hint="eastAsia"/>
          <w:b/>
          <w:lang w:eastAsia="zh-CN"/>
        </w:rPr>
        <w:t xml:space="preserve"> </w:t>
      </w:r>
      <w:r w:rsidR="002B2AF1">
        <w:rPr>
          <w:rFonts w:hint="eastAsia"/>
          <w:lang w:eastAsia="zh-CN"/>
        </w:rPr>
        <w:t>to</w:t>
      </w:r>
      <w:r w:rsidR="00E20062" w:rsidRPr="00E20062">
        <w:rPr>
          <w:rFonts w:hint="eastAsia"/>
          <w:lang w:eastAsia="zh-CN"/>
        </w:rPr>
        <w:t xml:space="preserve"> the endpoint</w:t>
      </w:r>
      <w:r w:rsidR="002B2AF1">
        <w:rPr>
          <w:rFonts w:hint="eastAsia"/>
          <w:lang w:eastAsia="zh-CN"/>
        </w:rPr>
        <w:t xml:space="preserve"> below</w:t>
      </w:r>
      <w:r>
        <w:rPr>
          <w:rFonts w:hint="eastAsia"/>
          <w:lang w:eastAsia="zh-CN"/>
        </w:rPr>
        <w:t>:</w:t>
      </w:r>
    </w:p>
    <w:p w14:paraId="7A777CFB" w14:textId="77777777" w:rsidR="000234B2" w:rsidRDefault="00185788" w:rsidP="00696AAB">
      <w:pPr>
        <w:pStyle w:val="ListParagraph"/>
        <w:ind w:left="360"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5F395D3" wp14:editId="5CC79884">
            <wp:extent cx="5943600" cy="2105025"/>
            <wp:effectExtent l="19050" t="0" r="0" b="0"/>
            <wp:docPr id="4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02A617" w14:textId="77777777" w:rsidR="000234B2" w:rsidRDefault="000234B2" w:rsidP="00696AAB">
      <w:pPr>
        <w:pStyle w:val="ListParagraph"/>
        <w:ind w:left="360" w:firstLineChars="0" w:firstLine="0"/>
        <w:rPr>
          <w:lang w:eastAsia="zh-CN"/>
        </w:rPr>
      </w:pPr>
    </w:p>
    <w:p w14:paraId="61AA9266" w14:textId="77777777" w:rsidR="00890132" w:rsidRDefault="00B30AD8" w:rsidP="00696AAB">
      <w:pPr>
        <w:pStyle w:val="ListParagraph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The </w:t>
      </w:r>
      <w:r w:rsidRPr="00B30AD8">
        <w:rPr>
          <w:b/>
          <w:lang w:eastAsia="zh-CN"/>
        </w:rPr>
        <w:t>AWS_REGION</w:t>
      </w:r>
      <w:r w:rsidRPr="00B30AD8">
        <w:rPr>
          <w:rFonts w:hint="eastAsia"/>
          <w:b/>
          <w:lang w:eastAsia="zh-CN"/>
        </w:rPr>
        <w:t xml:space="preserve"> </w:t>
      </w:r>
      <w:r>
        <w:rPr>
          <w:rFonts w:ascii="Consolas" w:hAnsi="Consolas" w:cs="Consolas" w:hint="eastAsia"/>
          <w:lang w:eastAsia="zh-CN"/>
        </w:rPr>
        <w:t>is us-east-1</w:t>
      </w:r>
      <w:r w:rsidRPr="00B30AD8">
        <w:rPr>
          <w:rFonts w:hint="eastAsia"/>
          <w:noProof/>
          <w:lang w:eastAsia="zh-CN"/>
        </w:rPr>
        <w:t xml:space="preserve"> and the </w:t>
      </w:r>
      <w:r w:rsidRPr="00B30AD8">
        <w:rPr>
          <w:b/>
          <w:lang w:eastAsia="zh-CN"/>
        </w:rPr>
        <w:t>AWS_</w:t>
      </w:r>
      <w:r w:rsidRPr="00B30AD8">
        <w:rPr>
          <w:rFonts w:hint="eastAsia"/>
          <w:b/>
          <w:lang w:eastAsia="zh-CN"/>
        </w:rPr>
        <w:t xml:space="preserve">SERVICE </w:t>
      </w:r>
      <w:r>
        <w:rPr>
          <w:rFonts w:ascii="Consolas" w:hAnsi="Consolas" w:cs="Consolas" w:hint="eastAsia"/>
          <w:lang w:eastAsia="zh-CN"/>
        </w:rPr>
        <w:t>is es.</w:t>
      </w:r>
    </w:p>
    <w:p w14:paraId="67BF4F49" w14:textId="77777777" w:rsidR="007D18EE" w:rsidRDefault="007D18EE" w:rsidP="00696AAB">
      <w:pPr>
        <w:pStyle w:val="ListParagraph"/>
        <w:ind w:left="360" w:firstLineChars="0" w:firstLine="0"/>
        <w:rPr>
          <w:noProof/>
          <w:lang w:eastAsia="zh-CN"/>
        </w:rPr>
      </w:pPr>
    </w:p>
    <w:p w14:paraId="31518381" w14:textId="77777777" w:rsidR="007327AF" w:rsidRDefault="007327AF" w:rsidP="00D42143">
      <w:pPr>
        <w:pStyle w:val="ListParagraph"/>
        <w:ind w:left="360" w:firstLineChars="0" w:firstLine="0"/>
        <w:rPr>
          <w:noProof/>
          <w:lang w:eastAsia="zh-CN"/>
        </w:rPr>
      </w:pPr>
    </w:p>
    <w:p w14:paraId="1F2EB97E" w14:textId="77777777" w:rsidR="00C67D33" w:rsidRDefault="00BB34F3" w:rsidP="00D42143">
      <w:pPr>
        <w:pStyle w:val="ListParagraph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The direct app docker is </w:t>
      </w:r>
      <w:r w:rsidRPr="00BB34F3">
        <w:rPr>
          <w:noProof/>
          <w:lang w:eastAsia="zh-CN"/>
        </w:rPr>
        <w:t>https://github.com/appirio-tech/tc-common-tutorials/tree/master/docker/direct-app</w:t>
      </w:r>
    </w:p>
    <w:p w14:paraId="5E8ED124" w14:textId="628B1A65" w:rsidR="00BB34F3" w:rsidRDefault="00BB34F3" w:rsidP="00D42143">
      <w:pPr>
        <w:pStyle w:val="ListParagraph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Please follow the above </w:t>
      </w:r>
      <w:r w:rsidR="00C67D33">
        <w:rPr>
          <w:rFonts w:hint="eastAsia"/>
          <w:noProof/>
          <w:lang w:eastAsia="zh-CN"/>
        </w:rPr>
        <w:t>url</w:t>
      </w:r>
      <w:r>
        <w:rPr>
          <w:rFonts w:hint="eastAsia"/>
          <w:noProof/>
          <w:lang w:eastAsia="zh-CN"/>
        </w:rPr>
        <w:t xml:space="preserve"> to configure and setup the tc direct app docker.</w:t>
      </w:r>
    </w:p>
    <w:p w14:paraId="3ACDD6B5" w14:textId="77777777" w:rsidR="008436CD" w:rsidRDefault="008436CD" w:rsidP="00D42143">
      <w:pPr>
        <w:pStyle w:val="ListParagraph"/>
        <w:ind w:left="360" w:firstLineChars="0" w:firstLine="0"/>
        <w:rPr>
          <w:noProof/>
          <w:lang w:eastAsia="zh-CN"/>
        </w:rPr>
      </w:pPr>
    </w:p>
    <w:p w14:paraId="05B2A996" w14:textId="77777777" w:rsidR="005E4C63" w:rsidRDefault="005E4C63" w:rsidP="005E4C63">
      <w:pPr>
        <w:pStyle w:val="ListParagraph"/>
        <w:ind w:left="360"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t xml:space="preserve">Then </w:t>
      </w:r>
      <w:r>
        <w:rPr>
          <w:rFonts w:hint="eastAsia"/>
          <w:lang w:eastAsia="zh-CN"/>
        </w:rPr>
        <w:t xml:space="preserve">execute the following </w:t>
      </w:r>
      <w:proofErr w:type="spellStart"/>
      <w:r>
        <w:rPr>
          <w:rFonts w:hint="eastAsia"/>
          <w:lang w:eastAsia="zh-CN"/>
        </w:rPr>
        <w:t>sql</w:t>
      </w:r>
      <w:proofErr w:type="spellEnd"/>
      <w:r>
        <w:rPr>
          <w:rFonts w:hint="eastAsia"/>
          <w:lang w:eastAsia="zh-CN"/>
        </w:rPr>
        <w:t xml:space="preserve"> for the </w:t>
      </w:r>
      <w:proofErr w:type="spellStart"/>
      <w:r>
        <w:rPr>
          <w:rFonts w:hint="eastAsia"/>
          <w:lang w:eastAsia="zh-CN"/>
        </w:rPr>
        <w:t>tcs_catalog</w:t>
      </w:r>
      <w:proofErr w:type="spellEnd"/>
      <w:r>
        <w:rPr>
          <w:rFonts w:hint="eastAsia"/>
          <w:lang w:eastAsia="zh-CN"/>
        </w:rPr>
        <w:t xml:space="preserve"> database to make the users agree to all terms:</w:t>
      </w:r>
    </w:p>
    <w:p w14:paraId="0A165010" w14:textId="7E3505DC" w:rsidR="005E4C63" w:rsidRDefault="005E4C63" w:rsidP="00D42143">
      <w:pPr>
        <w:pStyle w:val="ListParagraph"/>
        <w:ind w:left="360" w:firstLineChars="0" w:firstLine="0"/>
        <w:rPr>
          <w:noProof/>
          <w:lang w:eastAsia="zh-CN"/>
        </w:rPr>
      </w:pPr>
    </w:p>
    <w:p w14:paraId="465C518F" w14:textId="77777777" w:rsidR="00E95EE2" w:rsidRPr="004A1F84" w:rsidRDefault="00E95EE2" w:rsidP="00E95EE2">
      <w:pPr>
        <w:widowControl/>
        <w:autoSpaceDE w:val="0"/>
        <w:autoSpaceDN w:val="0"/>
        <w:adjustRightInd w:val="0"/>
        <w:spacing w:line="240" w:lineRule="auto"/>
        <w:ind w:firstLine="720"/>
        <w:rPr>
          <w:lang w:eastAsia="zh-CN"/>
        </w:rPr>
      </w:pPr>
      <w:r w:rsidRPr="004A1F84">
        <w:rPr>
          <w:lang w:eastAsia="zh-CN"/>
        </w:rPr>
        <w:t xml:space="preserve">INSERT INTO </w:t>
      </w:r>
      <w:proofErr w:type="spellStart"/>
      <w:r w:rsidRPr="004A1F84">
        <w:rPr>
          <w:lang w:eastAsia="zh-CN"/>
        </w:rPr>
        <w:t>tcs_</w:t>
      </w:r>
      <w:proofErr w:type="gramStart"/>
      <w:r w:rsidRPr="004A1F84">
        <w:rPr>
          <w:lang w:eastAsia="zh-CN"/>
        </w:rPr>
        <w:t>catalog:informix</w:t>
      </w:r>
      <w:proofErr w:type="gramEnd"/>
      <w:r w:rsidRPr="004A1F84">
        <w:rPr>
          <w:lang w:eastAsia="zh-CN"/>
        </w:rPr>
        <w:t>.prize_type_lu</w:t>
      </w:r>
      <w:proofErr w:type="spellEnd"/>
      <w:r w:rsidRPr="004A1F84">
        <w:rPr>
          <w:lang w:eastAsia="zh-CN"/>
        </w:rPr>
        <w:t xml:space="preserve"> (</w:t>
      </w:r>
      <w:proofErr w:type="spellStart"/>
      <w:r w:rsidRPr="004A1F84">
        <w:rPr>
          <w:lang w:eastAsia="zh-CN"/>
        </w:rPr>
        <w:t>prize_type_id,prize_type_desc</w:t>
      </w:r>
      <w:proofErr w:type="spellEnd"/>
      <w:r w:rsidRPr="004A1F84">
        <w:rPr>
          <w:lang w:eastAsia="zh-CN"/>
        </w:rPr>
        <w:t>) VALUES(16, 'Challenge Points');</w:t>
      </w:r>
    </w:p>
    <w:p w14:paraId="5EB1BCA7" w14:textId="77777777" w:rsidR="00E95EE2" w:rsidRDefault="00E95EE2" w:rsidP="00E95EE2">
      <w:pPr>
        <w:pStyle w:val="ListParagraph"/>
        <w:ind w:left="360" w:firstLineChars="0" w:firstLine="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1F6AC22" wp14:editId="2F367CF4">
            <wp:extent cx="397192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4D79" w14:textId="77777777" w:rsidR="00E95EE2" w:rsidRDefault="00E95EE2" w:rsidP="00E95EE2">
      <w:pPr>
        <w:pStyle w:val="ListParagraph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The following </w:t>
      </w:r>
      <w:proofErr w:type="spellStart"/>
      <w:r>
        <w:rPr>
          <w:rFonts w:hint="eastAsia"/>
          <w:lang w:eastAsia="zh-CN"/>
        </w:rPr>
        <w:t>verfication</w:t>
      </w:r>
      <w:proofErr w:type="spellEnd"/>
      <w:r>
        <w:rPr>
          <w:rFonts w:hint="eastAsia"/>
          <w:lang w:eastAsia="zh-CN"/>
        </w:rPr>
        <w:t xml:space="preserve"> section assumes that you have created a challenge with the id </w:t>
      </w:r>
      <w:r w:rsidRPr="004A1F84">
        <w:rPr>
          <w:color w:val="FF0000"/>
          <w:lang w:eastAsia="zh-CN"/>
        </w:rPr>
        <w:t>30005522</w:t>
      </w:r>
      <w:r>
        <w:rPr>
          <w:color w:val="FF0000"/>
          <w:lang w:eastAsia="zh-CN"/>
        </w:rPr>
        <w:t>,</w:t>
      </w:r>
      <w:r w:rsidRPr="004A1F84">
        <w:t xml:space="preserve"> </w:t>
      </w:r>
      <w:r w:rsidRPr="004A1F84">
        <w:rPr>
          <w:color w:val="FF0000"/>
          <w:lang w:eastAsia="zh-CN"/>
        </w:rPr>
        <w:t>3000552</w:t>
      </w:r>
      <w:r>
        <w:rPr>
          <w:color w:val="FF0000"/>
          <w:lang w:eastAsia="zh-CN"/>
        </w:rPr>
        <w:t>1</w:t>
      </w:r>
      <w:r w:rsidRPr="009073A9">
        <w:rPr>
          <w:rFonts w:hint="eastAsia"/>
          <w:lang w:eastAsia="zh-CN"/>
        </w:rPr>
        <w:t>.</w:t>
      </w:r>
    </w:p>
    <w:p w14:paraId="716C0FFE" w14:textId="77777777" w:rsidR="00E95EE2" w:rsidRDefault="00E95EE2" w:rsidP="00E95EE2">
      <w:pPr>
        <w:pStyle w:val="ListParagraph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And run the following </w:t>
      </w:r>
      <w:proofErr w:type="spellStart"/>
      <w:r>
        <w:rPr>
          <w:rFonts w:hint="eastAsia"/>
          <w:lang w:eastAsia="zh-CN"/>
        </w:rPr>
        <w:t>sql</w:t>
      </w:r>
      <w:proofErr w:type="spellEnd"/>
      <w:r>
        <w:rPr>
          <w:rFonts w:hint="eastAsia"/>
          <w:lang w:eastAsia="zh-CN"/>
        </w:rPr>
        <w:t xml:space="preserve"> for the </w:t>
      </w:r>
      <w:proofErr w:type="spellStart"/>
      <w:r>
        <w:rPr>
          <w:rFonts w:hint="eastAsia"/>
          <w:lang w:eastAsia="zh-CN"/>
        </w:rPr>
        <w:t>tcs_catalog</w:t>
      </w:r>
      <w:proofErr w:type="spellEnd"/>
      <w:r>
        <w:rPr>
          <w:rFonts w:hint="eastAsia"/>
          <w:lang w:eastAsia="zh-CN"/>
        </w:rPr>
        <w:t>:</w:t>
      </w:r>
    </w:p>
    <w:p w14:paraId="59AE78D6" w14:textId="77777777" w:rsidR="00E95EE2" w:rsidRDefault="00E95EE2" w:rsidP="00E95EE2">
      <w:pPr>
        <w:ind w:firstLineChars="210" w:firstLine="420"/>
        <w:rPr>
          <w:lang w:eastAsia="zh-CN"/>
        </w:rPr>
      </w:pPr>
      <w:r>
        <w:rPr>
          <w:lang w:eastAsia="zh-CN"/>
        </w:rPr>
        <w:t xml:space="preserve">INSERT INTO </w:t>
      </w:r>
      <w:proofErr w:type="spellStart"/>
      <w:r>
        <w:rPr>
          <w:lang w:eastAsia="zh-CN"/>
        </w:rPr>
        <w:t>tcs_</w:t>
      </w:r>
      <w:proofErr w:type="gramStart"/>
      <w:r>
        <w:rPr>
          <w:lang w:eastAsia="zh-CN"/>
        </w:rPr>
        <w:t>catalog:informix</w:t>
      </w:r>
      <w:proofErr w:type="gramEnd"/>
      <w:r>
        <w:rPr>
          <w:lang w:eastAsia="zh-CN"/>
        </w:rPr>
        <w:t>.prize</w:t>
      </w:r>
      <w:proofErr w:type="spellEnd"/>
    </w:p>
    <w:p w14:paraId="155E836F" w14:textId="77777777" w:rsidR="00E95EE2" w:rsidRDefault="00E95EE2" w:rsidP="00E95EE2">
      <w:pPr>
        <w:pStyle w:val="ListParagraph"/>
        <w:ind w:left="360" w:firstLine="400"/>
        <w:rPr>
          <w:lang w:eastAsia="zh-CN"/>
        </w:rPr>
      </w:pPr>
      <w:r>
        <w:rPr>
          <w:lang w:eastAsia="zh-CN"/>
        </w:rPr>
        <w:t>(</w:t>
      </w:r>
      <w:proofErr w:type="spellStart"/>
      <w:r>
        <w:rPr>
          <w:lang w:eastAsia="zh-CN"/>
        </w:rPr>
        <w:t>prize_id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project_id</w:t>
      </w:r>
      <w:proofErr w:type="spellEnd"/>
      <w:r>
        <w:rPr>
          <w:lang w:eastAsia="zh-CN"/>
        </w:rPr>
        <w:t xml:space="preserve">, place, </w:t>
      </w:r>
      <w:proofErr w:type="spellStart"/>
      <w:r>
        <w:rPr>
          <w:lang w:eastAsia="zh-CN"/>
        </w:rPr>
        <w:t>prize_amount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prize_type_id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number_of_submissions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create_user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create_date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modify_user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modify_date</w:t>
      </w:r>
      <w:proofErr w:type="spellEnd"/>
      <w:r>
        <w:rPr>
          <w:lang w:eastAsia="zh-CN"/>
        </w:rPr>
        <w:t>)</w:t>
      </w:r>
    </w:p>
    <w:p w14:paraId="65E4FD0F" w14:textId="77777777" w:rsidR="00E95EE2" w:rsidRDefault="00E95EE2" w:rsidP="00E95EE2">
      <w:pPr>
        <w:pStyle w:val="ListParagraph"/>
        <w:ind w:left="360" w:firstLine="400"/>
        <w:rPr>
          <w:lang w:eastAsia="zh-CN"/>
        </w:rPr>
      </w:pPr>
      <w:proofErr w:type="gramStart"/>
      <w:r>
        <w:rPr>
          <w:lang w:eastAsia="zh-CN"/>
        </w:rPr>
        <w:t>VALUES(</w:t>
      </w:r>
      <w:proofErr w:type="gramEnd"/>
      <w:r>
        <w:rPr>
          <w:lang w:eastAsia="zh-CN"/>
        </w:rPr>
        <w:t>7, 30005522, 1, 50, 16, 0, '12345', '2010-05-21 07:26:30.000', '12345', '2010-05-21 07:26:30.000');</w:t>
      </w:r>
    </w:p>
    <w:p w14:paraId="1CCD0A15" w14:textId="77777777" w:rsidR="00E95EE2" w:rsidRDefault="00E95EE2" w:rsidP="00E95EE2">
      <w:pPr>
        <w:pStyle w:val="ListParagraph"/>
        <w:ind w:left="360" w:firstLine="400"/>
        <w:rPr>
          <w:lang w:eastAsia="zh-CN"/>
        </w:rPr>
      </w:pPr>
      <w:r>
        <w:rPr>
          <w:lang w:eastAsia="zh-CN"/>
        </w:rPr>
        <w:t xml:space="preserve">INSERT INTO </w:t>
      </w:r>
      <w:proofErr w:type="spellStart"/>
      <w:r>
        <w:rPr>
          <w:lang w:eastAsia="zh-CN"/>
        </w:rPr>
        <w:t>tcs_</w:t>
      </w:r>
      <w:proofErr w:type="gramStart"/>
      <w:r>
        <w:rPr>
          <w:lang w:eastAsia="zh-CN"/>
        </w:rPr>
        <w:t>catalog:informix</w:t>
      </w:r>
      <w:proofErr w:type="gramEnd"/>
      <w:r>
        <w:rPr>
          <w:lang w:eastAsia="zh-CN"/>
        </w:rPr>
        <w:t>.prize</w:t>
      </w:r>
      <w:proofErr w:type="spellEnd"/>
    </w:p>
    <w:p w14:paraId="0108951C" w14:textId="77777777" w:rsidR="00E95EE2" w:rsidRDefault="00E95EE2" w:rsidP="00E95EE2">
      <w:pPr>
        <w:pStyle w:val="ListParagraph"/>
        <w:ind w:left="360" w:firstLine="400"/>
        <w:rPr>
          <w:lang w:eastAsia="zh-CN"/>
        </w:rPr>
      </w:pPr>
      <w:r>
        <w:rPr>
          <w:lang w:eastAsia="zh-CN"/>
        </w:rPr>
        <w:t>(</w:t>
      </w:r>
      <w:proofErr w:type="spellStart"/>
      <w:r>
        <w:rPr>
          <w:lang w:eastAsia="zh-CN"/>
        </w:rPr>
        <w:t>prize_id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project_id</w:t>
      </w:r>
      <w:proofErr w:type="spellEnd"/>
      <w:r>
        <w:rPr>
          <w:lang w:eastAsia="zh-CN"/>
        </w:rPr>
        <w:t xml:space="preserve">, place, </w:t>
      </w:r>
      <w:proofErr w:type="spellStart"/>
      <w:r>
        <w:rPr>
          <w:lang w:eastAsia="zh-CN"/>
        </w:rPr>
        <w:t>prize_amount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prize_type_id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number_of_submissions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create_user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create_date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modify_user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modify_date</w:t>
      </w:r>
      <w:proofErr w:type="spellEnd"/>
      <w:r>
        <w:rPr>
          <w:lang w:eastAsia="zh-CN"/>
        </w:rPr>
        <w:t>)</w:t>
      </w:r>
    </w:p>
    <w:p w14:paraId="414CFF9B" w14:textId="77777777" w:rsidR="00E95EE2" w:rsidRDefault="00E95EE2" w:rsidP="00E95EE2">
      <w:pPr>
        <w:pStyle w:val="ListParagraph"/>
        <w:ind w:left="360" w:firstLineChars="0" w:firstLine="0"/>
        <w:rPr>
          <w:lang w:eastAsia="zh-CN"/>
        </w:rPr>
      </w:pPr>
      <w:proofErr w:type="gramStart"/>
      <w:r>
        <w:rPr>
          <w:lang w:eastAsia="zh-CN"/>
        </w:rPr>
        <w:t>VALUES(</w:t>
      </w:r>
      <w:proofErr w:type="gramEnd"/>
      <w:r>
        <w:rPr>
          <w:lang w:eastAsia="zh-CN"/>
        </w:rPr>
        <w:t>8, 30005522, 1, 150, 16, 0, '12345', '2010-05-21 07:26:30.000', '12345', '2010-05-21 07:26:30.000');</w:t>
      </w:r>
    </w:p>
    <w:p w14:paraId="3AA7E8C9" w14:textId="77777777" w:rsidR="00DD6240" w:rsidRDefault="00DD6240" w:rsidP="00E95EE2">
      <w:pPr>
        <w:rPr>
          <w:lang w:eastAsia="zh-CN"/>
        </w:rPr>
      </w:pPr>
    </w:p>
    <w:p w14:paraId="569A389E" w14:textId="77777777" w:rsidR="001542CD" w:rsidRDefault="001542CD" w:rsidP="00081E23">
      <w:pPr>
        <w:ind w:left="360"/>
        <w:rPr>
          <w:lang w:eastAsia="zh-CN"/>
        </w:rPr>
      </w:pPr>
    </w:p>
    <w:p w14:paraId="757AD7D1" w14:textId="77777777" w:rsidR="00181DB4" w:rsidRDefault="005127E6" w:rsidP="00181DB4">
      <w:pPr>
        <w:pStyle w:val="Heading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Verify</w:t>
      </w:r>
    </w:p>
    <w:p w14:paraId="04B665A4" w14:textId="227FB765" w:rsidR="00066F63" w:rsidRPr="00A731CC" w:rsidRDefault="0073564D" w:rsidP="00752F04">
      <w:pPr>
        <w:ind w:left="360"/>
        <w:rPr>
          <w:color w:val="FF0000"/>
          <w:lang w:eastAsia="zh-CN"/>
        </w:rPr>
      </w:pPr>
      <w:r>
        <w:rPr>
          <w:rFonts w:hint="eastAsia"/>
          <w:lang w:eastAsia="zh-CN"/>
        </w:rPr>
        <w:t xml:space="preserve">Import the </w:t>
      </w:r>
      <w:r w:rsidR="00066F63">
        <w:rPr>
          <w:rFonts w:hint="eastAsia"/>
          <w:lang w:eastAsia="zh-CN"/>
        </w:rPr>
        <w:t>docs/</w:t>
      </w:r>
      <w:r w:rsidR="00054206" w:rsidRPr="00054206">
        <w:t xml:space="preserve"> </w:t>
      </w:r>
      <w:r w:rsidR="00E95EE2" w:rsidRPr="00E95EE2">
        <w:rPr>
          <w:lang w:eastAsia="zh-CN"/>
        </w:rPr>
        <w:t xml:space="preserve">F2F-Topcoder Elasticsearch Service - Populate Challenge Points Prize In Challenges </w:t>
      </w:r>
      <w:proofErr w:type="spellStart"/>
      <w:r w:rsidR="00E95EE2" w:rsidRPr="00E95EE2">
        <w:rPr>
          <w:lang w:eastAsia="zh-CN"/>
        </w:rPr>
        <w:t>Index.postman_</w:t>
      </w:r>
      <w:proofErr w:type="gramStart"/>
      <w:r w:rsidR="00E95EE2" w:rsidRPr="00E95EE2">
        <w:rPr>
          <w:lang w:eastAsia="zh-CN"/>
        </w:rPr>
        <w:t>collection.json</w:t>
      </w:r>
      <w:proofErr w:type="spellEnd"/>
      <w:proofErr w:type="gramEnd"/>
    </w:p>
    <w:p w14:paraId="6465E9AA" w14:textId="77777777" w:rsidR="004C0795" w:rsidRDefault="004C0795" w:rsidP="006375BC">
      <w:pPr>
        <w:ind w:left="360"/>
        <w:rPr>
          <w:color w:val="000000" w:themeColor="text1"/>
          <w:lang w:eastAsia="zh-CN"/>
        </w:rPr>
      </w:pPr>
    </w:p>
    <w:p w14:paraId="15A93ADD" w14:textId="5CE74F3B" w:rsidR="009177B6" w:rsidRDefault="00797C28" w:rsidP="00944263">
      <w:pPr>
        <w:ind w:left="360"/>
        <w:rPr>
          <w:color w:val="000000" w:themeColor="text1"/>
          <w:lang w:eastAsia="zh-CN"/>
        </w:rPr>
      </w:pPr>
      <w:r w:rsidRPr="00797C28">
        <w:rPr>
          <w:color w:val="000000" w:themeColor="text1"/>
          <w:lang w:eastAsia="zh-CN"/>
        </w:rPr>
        <w:t>Push challenges</w:t>
      </w:r>
      <w:r w:rsidR="00944263">
        <w:rPr>
          <w:color w:val="000000" w:themeColor="text1"/>
          <w:lang w:eastAsia="zh-CN"/>
        </w:rPr>
        <w:t xml:space="preserve"> with</w:t>
      </w:r>
      <w:r w:rsidR="009177B6">
        <w:rPr>
          <w:rFonts w:hint="eastAsia"/>
          <w:color w:val="000000" w:themeColor="text1"/>
          <w:lang w:eastAsia="zh-CN"/>
        </w:rPr>
        <w:t xml:space="preserve"> id 30005520</w:t>
      </w:r>
      <w:r w:rsidR="00E95EE2">
        <w:rPr>
          <w:color w:val="000000" w:themeColor="text1"/>
          <w:lang w:eastAsia="zh-CN"/>
        </w:rPr>
        <w:t>,</w:t>
      </w:r>
      <w:r w:rsidR="00E95EE2" w:rsidRPr="00E95EE2">
        <w:rPr>
          <w:rFonts w:hint="eastAsia"/>
          <w:color w:val="000000" w:themeColor="text1"/>
          <w:lang w:eastAsia="zh-CN"/>
        </w:rPr>
        <w:t xml:space="preserve"> </w:t>
      </w:r>
      <w:r w:rsidR="00E95EE2">
        <w:rPr>
          <w:rFonts w:hint="eastAsia"/>
          <w:color w:val="000000" w:themeColor="text1"/>
          <w:lang w:eastAsia="zh-CN"/>
        </w:rPr>
        <w:t>3000552</w:t>
      </w:r>
      <w:r w:rsidR="001B0B0A">
        <w:rPr>
          <w:color w:val="000000" w:themeColor="text1"/>
          <w:lang w:eastAsia="zh-CN"/>
        </w:rPr>
        <w:t>2</w:t>
      </w:r>
    </w:p>
    <w:p w14:paraId="09137D21" w14:textId="7CF14596" w:rsidR="00944263" w:rsidRDefault="00944263" w:rsidP="006375BC">
      <w:pPr>
        <w:ind w:left="360"/>
        <w:rPr>
          <w:color w:val="000000" w:themeColor="text1"/>
          <w:lang w:eastAsia="zh-CN"/>
        </w:rPr>
      </w:pPr>
      <w:r>
        <w:rPr>
          <w:noProof/>
        </w:rPr>
        <w:drawing>
          <wp:inline distT="0" distB="0" distL="0" distR="0" wp14:anchorId="4F077D28" wp14:editId="36D4077C">
            <wp:extent cx="4079053" cy="3634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2084" cy="363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ED47" w14:textId="2B204F72" w:rsidR="00DF25B6" w:rsidRDefault="00DF25B6" w:rsidP="006375BC">
      <w:pPr>
        <w:ind w:left="360"/>
        <w:rPr>
          <w:color w:val="000000" w:themeColor="text1"/>
          <w:lang w:eastAsia="zh-CN"/>
        </w:rPr>
      </w:pPr>
    </w:p>
    <w:p w14:paraId="0CBEB3EF" w14:textId="77777777" w:rsidR="00DF25B6" w:rsidRDefault="00DF25B6" w:rsidP="006375BC">
      <w:pPr>
        <w:ind w:left="360"/>
        <w:rPr>
          <w:color w:val="000000" w:themeColor="text1"/>
          <w:lang w:eastAsia="zh-CN"/>
        </w:rPr>
      </w:pPr>
    </w:p>
    <w:p w14:paraId="0B09841C" w14:textId="77777777" w:rsidR="000F4ADA" w:rsidRDefault="00217101" w:rsidP="006375BC">
      <w:pPr>
        <w:ind w:left="360"/>
        <w:rPr>
          <w:color w:val="000000" w:themeColor="text1"/>
          <w:lang w:eastAsia="zh-CN"/>
        </w:rPr>
      </w:pPr>
      <w:r w:rsidRPr="00217101">
        <w:rPr>
          <w:color w:val="000000" w:themeColor="text1"/>
          <w:lang w:eastAsia="zh-CN"/>
        </w:rPr>
        <w:lastRenderedPageBreak/>
        <w:t xml:space="preserve">View challenge via </w:t>
      </w:r>
      <w:proofErr w:type="spellStart"/>
      <w:r w:rsidRPr="00217101">
        <w:rPr>
          <w:color w:val="000000" w:themeColor="text1"/>
          <w:lang w:eastAsia="zh-CN"/>
        </w:rPr>
        <w:t>ElasticSearch</w:t>
      </w:r>
      <w:proofErr w:type="spellEnd"/>
    </w:p>
    <w:p w14:paraId="071DE710" w14:textId="33A81062" w:rsidR="00217101" w:rsidRDefault="00217101" w:rsidP="006375BC">
      <w:pPr>
        <w:ind w:left="36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Change the challenge id in the red rectangle</w:t>
      </w:r>
      <w:r w:rsidR="00944263">
        <w:rPr>
          <w:color w:val="000000" w:themeColor="text1"/>
          <w:lang w:eastAsia="zh-CN"/>
        </w:rPr>
        <w:t xml:space="preserve"> and elastic search URL as highlighted</w:t>
      </w:r>
      <w:r w:rsidR="00F56A57">
        <w:rPr>
          <w:rFonts w:hint="eastAsia"/>
          <w:color w:val="000000" w:themeColor="text1"/>
          <w:lang w:eastAsia="zh-CN"/>
        </w:rPr>
        <w:t>.</w:t>
      </w:r>
      <w:r w:rsidR="00FA046D">
        <w:rPr>
          <w:rFonts w:hint="eastAsia"/>
          <w:color w:val="000000" w:themeColor="text1"/>
          <w:lang w:eastAsia="zh-CN"/>
        </w:rPr>
        <w:t xml:space="preserve"> </w:t>
      </w:r>
    </w:p>
    <w:p w14:paraId="21360FD4" w14:textId="1C1F6266" w:rsidR="00217101" w:rsidRDefault="00217101" w:rsidP="006375BC">
      <w:pPr>
        <w:ind w:left="360"/>
        <w:rPr>
          <w:noProof/>
          <w:color w:val="000000" w:themeColor="text1"/>
          <w:lang w:eastAsia="zh-CN"/>
        </w:rPr>
      </w:pPr>
    </w:p>
    <w:p w14:paraId="6920EE04" w14:textId="34906160" w:rsidR="00FA046D" w:rsidRDefault="00944263" w:rsidP="00944263">
      <w:pPr>
        <w:ind w:left="360"/>
        <w:rPr>
          <w:color w:val="000000" w:themeColor="text1"/>
          <w:lang w:eastAsia="zh-CN"/>
        </w:rPr>
      </w:pPr>
      <w:r>
        <w:rPr>
          <w:noProof/>
        </w:rPr>
        <w:drawing>
          <wp:inline distT="0" distB="0" distL="0" distR="0" wp14:anchorId="38AD2219" wp14:editId="02556805">
            <wp:extent cx="5943600" cy="4103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2F580B9C" w14:textId="77777777" w:rsidR="00FA046D" w:rsidRDefault="00FA046D" w:rsidP="00944263">
      <w:pPr>
        <w:rPr>
          <w:color w:val="000000" w:themeColor="text1"/>
          <w:lang w:eastAsia="zh-CN"/>
        </w:rPr>
      </w:pPr>
    </w:p>
    <w:sectPr w:rsidR="00FA046D" w:rsidSect="00BD6AA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DC2FA" w14:textId="77777777" w:rsidR="00DD01CC" w:rsidRDefault="00DD01CC">
      <w:pPr>
        <w:spacing w:line="240" w:lineRule="auto"/>
      </w:pPr>
      <w:r>
        <w:separator/>
      </w:r>
    </w:p>
  </w:endnote>
  <w:endnote w:type="continuationSeparator" w:id="0">
    <w:p w14:paraId="68BA9186" w14:textId="77777777" w:rsidR="00DD01CC" w:rsidRDefault="00DD01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528"/>
      <w:gridCol w:w="3060"/>
      <w:gridCol w:w="2970"/>
    </w:tblGrid>
    <w:tr w:rsidR="00D45D52" w14:paraId="594CCD3E" w14:textId="77777777">
      <w:tc>
        <w:tcPr>
          <w:tcW w:w="3528" w:type="dxa"/>
          <w:tcBorders>
            <w:top w:val="nil"/>
            <w:left w:val="nil"/>
            <w:bottom w:val="nil"/>
            <w:right w:val="nil"/>
          </w:tcBorders>
        </w:tcPr>
        <w:p w14:paraId="2407D6BD" w14:textId="77777777" w:rsidR="00D45D52" w:rsidRDefault="00D45D52"/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</w:tcPr>
        <w:p w14:paraId="5BC5C436" w14:textId="77777777" w:rsidR="00F361F8" w:rsidRDefault="00D45D52" w:rsidP="00F361F8">
          <w:pPr>
            <w:jc w:val="center"/>
            <w:rPr>
              <w:lang w:eastAsia="zh-CN"/>
            </w:rPr>
          </w:pPr>
          <w:proofErr w:type="spellStart"/>
          <w:r>
            <w:t>TopCoder</w:t>
          </w:r>
          <w:proofErr w:type="spellEnd"/>
          <w:r>
            <w:t>, Inc.</w:t>
          </w:r>
          <w:r w:rsidR="003506C8">
            <w:t xml:space="preserve"> 201</w:t>
          </w:r>
          <w:r w:rsidR="00F361F8">
            <w:rPr>
              <w:rFonts w:hint="eastAsia"/>
              <w:lang w:eastAsia="zh-CN"/>
            </w:rPr>
            <w:t>7</w:t>
          </w:r>
        </w:p>
      </w:tc>
      <w:tc>
        <w:tcPr>
          <w:tcW w:w="2970" w:type="dxa"/>
          <w:tcBorders>
            <w:top w:val="nil"/>
            <w:left w:val="nil"/>
            <w:bottom w:val="nil"/>
            <w:right w:val="nil"/>
          </w:tcBorders>
        </w:tcPr>
        <w:p w14:paraId="4D052442" w14:textId="77777777" w:rsidR="00D45D52" w:rsidRDefault="00D45D52">
          <w:pPr>
            <w:jc w:val="right"/>
          </w:pPr>
          <w:r>
            <w:t xml:space="preserve">Page </w:t>
          </w:r>
          <w:r w:rsidR="0072511C">
            <w:fldChar w:fldCharType="begin"/>
          </w:r>
          <w:r>
            <w:rPr>
              <w:rStyle w:val="PageNumber"/>
            </w:rPr>
            <w:instrText xml:space="preserve"> PAGE </w:instrText>
          </w:r>
          <w:r w:rsidR="0072511C">
            <w:fldChar w:fldCharType="separate"/>
          </w:r>
          <w:r w:rsidR="00256682">
            <w:rPr>
              <w:rStyle w:val="PageNumber"/>
              <w:noProof/>
            </w:rPr>
            <w:t>21</w:t>
          </w:r>
          <w:r w:rsidR="0072511C">
            <w:fldChar w:fldCharType="end"/>
          </w:r>
          <w:r>
            <w:rPr>
              <w:rStyle w:val="PageNumber"/>
            </w:rPr>
            <w:t xml:space="preserve"> of </w:t>
          </w:r>
          <w:r w:rsidR="0072511C"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72511C">
            <w:fldChar w:fldCharType="separate"/>
          </w:r>
          <w:r w:rsidR="00256682">
            <w:rPr>
              <w:rStyle w:val="PageNumber"/>
              <w:noProof/>
            </w:rPr>
            <w:t>21</w:t>
          </w:r>
          <w:r w:rsidR="0072511C">
            <w:fldChar w:fldCharType="end"/>
          </w:r>
        </w:p>
      </w:tc>
    </w:tr>
  </w:tbl>
  <w:p w14:paraId="726AB87C" w14:textId="77777777" w:rsidR="00D45D52" w:rsidRDefault="00D45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22B7E" w14:textId="77777777" w:rsidR="00DD01CC" w:rsidRDefault="00DD01CC">
      <w:pPr>
        <w:spacing w:line="240" w:lineRule="auto"/>
      </w:pPr>
      <w:r>
        <w:separator/>
      </w:r>
    </w:p>
  </w:footnote>
  <w:footnote w:type="continuationSeparator" w:id="0">
    <w:p w14:paraId="1F93F617" w14:textId="77777777" w:rsidR="00DD01CC" w:rsidRDefault="00DD01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67FAD" w14:textId="77777777" w:rsidR="00D45D52" w:rsidRDefault="00DD01CC">
    <w:pPr>
      <w:pStyle w:val="Header"/>
      <w:tabs>
        <w:tab w:val="clear" w:pos="8640"/>
        <w:tab w:val="left" w:pos="5730"/>
        <w:tab w:val="left" w:pos="5805"/>
        <w:tab w:val="right" w:pos="9360"/>
      </w:tabs>
      <w:rPr>
        <w:i/>
        <w:iCs/>
        <w:color w:val="808080"/>
        <w:sz w:val="32"/>
        <w:szCs w:val="32"/>
      </w:rPr>
    </w:pPr>
    <w:r>
      <w:rPr>
        <w:noProof/>
        <w:lang w:eastAsia="zh-CN"/>
      </w:rPr>
      <w:pict w14:anchorId="16C35FD3">
        <v:line id="Line 1" o:spid="_x0000_s2049" style="position:absolute;z-index:251657728;visibility:visible" from="-2.5pt,24pt" to="337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" strokecolor="#969696">
          <w10:anchorlock/>
        </v:line>
      </w:pict>
    </w:r>
    <w:r w:rsidR="003506C8">
      <w:rPr>
        <w:b/>
        <w:bCs/>
        <w:i/>
        <w:iCs/>
        <w:color w:val="808080"/>
        <w:sz w:val="32"/>
        <w:szCs w:val="32"/>
        <w:lang w:eastAsia="zh-CN"/>
      </w:rPr>
      <w:t>Code</w:t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</w:rPr>
      <w:tab/>
    </w:r>
    <w:r w:rsidR="00011ED9">
      <w:rPr>
        <w:noProof/>
        <w:lang w:eastAsia="zh-CN"/>
      </w:rPr>
      <w:drawing>
        <wp:inline distT="0" distB="0" distL="0" distR="0" wp14:anchorId="603FD531" wp14:editId="0BE2A88F">
          <wp:extent cx="1564640" cy="220345"/>
          <wp:effectExtent l="0" t="0" r="0" b="8255"/>
          <wp:docPr id="1" name="Imagen 1" descr="topcoder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coder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4640" cy="220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C2CFC19" w14:textId="77777777" w:rsidR="00D45D52" w:rsidRDefault="00D45D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B16D4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0000000F"/>
    <w:multiLevelType w:val="multilevel"/>
    <w:tmpl w:val="C9820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1E2655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B155D89"/>
    <w:multiLevelType w:val="hybridMultilevel"/>
    <w:tmpl w:val="EE2CA3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14855"/>
    <w:multiLevelType w:val="hybridMultilevel"/>
    <w:tmpl w:val="BAF27290"/>
    <w:lvl w:ilvl="0" w:tplc="B7CEE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456CF9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46ADF"/>
    <w:multiLevelType w:val="hybridMultilevel"/>
    <w:tmpl w:val="84EE420A"/>
    <w:lvl w:ilvl="0" w:tplc="92B80B5E">
      <w:start w:val="3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EB0BF5"/>
    <w:multiLevelType w:val="hybridMultilevel"/>
    <w:tmpl w:val="9BAC9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831AE"/>
    <w:multiLevelType w:val="hybridMultilevel"/>
    <w:tmpl w:val="2BBEA07E"/>
    <w:lvl w:ilvl="0" w:tplc="7674C9DA">
      <w:start w:val="1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ED45E0"/>
    <w:multiLevelType w:val="hybridMultilevel"/>
    <w:tmpl w:val="60E830DE"/>
    <w:lvl w:ilvl="0" w:tplc="039AA3D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72" w:hanging="360"/>
      </w:pPr>
    </w:lvl>
    <w:lvl w:ilvl="2" w:tplc="2C0A001B" w:tentative="1">
      <w:start w:val="1"/>
      <w:numFmt w:val="lowerRoman"/>
      <w:lvlText w:val="%3."/>
      <w:lvlJc w:val="right"/>
      <w:pPr>
        <w:ind w:left="2592" w:hanging="180"/>
      </w:pPr>
    </w:lvl>
    <w:lvl w:ilvl="3" w:tplc="2C0A000F" w:tentative="1">
      <w:start w:val="1"/>
      <w:numFmt w:val="decimal"/>
      <w:lvlText w:val="%4."/>
      <w:lvlJc w:val="left"/>
      <w:pPr>
        <w:ind w:left="3312" w:hanging="360"/>
      </w:pPr>
    </w:lvl>
    <w:lvl w:ilvl="4" w:tplc="2C0A0019" w:tentative="1">
      <w:start w:val="1"/>
      <w:numFmt w:val="lowerLetter"/>
      <w:lvlText w:val="%5."/>
      <w:lvlJc w:val="left"/>
      <w:pPr>
        <w:ind w:left="4032" w:hanging="360"/>
      </w:pPr>
    </w:lvl>
    <w:lvl w:ilvl="5" w:tplc="2C0A001B" w:tentative="1">
      <w:start w:val="1"/>
      <w:numFmt w:val="lowerRoman"/>
      <w:lvlText w:val="%6."/>
      <w:lvlJc w:val="right"/>
      <w:pPr>
        <w:ind w:left="4752" w:hanging="180"/>
      </w:pPr>
    </w:lvl>
    <w:lvl w:ilvl="6" w:tplc="2C0A000F" w:tentative="1">
      <w:start w:val="1"/>
      <w:numFmt w:val="decimal"/>
      <w:lvlText w:val="%7."/>
      <w:lvlJc w:val="left"/>
      <w:pPr>
        <w:ind w:left="5472" w:hanging="360"/>
      </w:pPr>
    </w:lvl>
    <w:lvl w:ilvl="7" w:tplc="2C0A0019" w:tentative="1">
      <w:start w:val="1"/>
      <w:numFmt w:val="lowerLetter"/>
      <w:lvlText w:val="%8."/>
      <w:lvlJc w:val="left"/>
      <w:pPr>
        <w:ind w:left="6192" w:hanging="360"/>
      </w:pPr>
    </w:lvl>
    <w:lvl w:ilvl="8" w:tplc="2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22F1317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28E5139D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B62A2"/>
    <w:multiLevelType w:val="hybridMultilevel"/>
    <w:tmpl w:val="9304A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F76E6"/>
    <w:multiLevelType w:val="hybridMultilevel"/>
    <w:tmpl w:val="646AC16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C65A0F"/>
    <w:multiLevelType w:val="hybridMultilevel"/>
    <w:tmpl w:val="447A51A2"/>
    <w:lvl w:ilvl="0" w:tplc="3B50F332">
      <w:start w:val="1"/>
      <w:numFmt w:val="decimal"/>
      <w:lvlText w:val="%1)"/>
      <w:lvlJc w:val="left"/>
      <w:pPr>
        <w:ind w:left="720" w:hanging="360"/>
      </w:pPr>
      <w:rPr>
        <w:rFonts w:ascii="Arial" w:eastAsia="SimSun" w:hAnsi="Arial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64C3C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F223E"/>
    <w:multiLevelType w:val="hybridMultilevel"/>
    <w:tmpl w:val="175C91AE"/>
    <w:lvl w:ilvl="0" w:tplc="A6A0BDC0">
      <w:start w:val="3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5D2733"/>
    <w:multiLevelType w:val="hybridMultilevel"/>
    <w:tmpl w:val="3D10183E"/>
    <w:lvl w:ilvl="0" w:tplc="000C2282">
      <w:start w:val="4"/>
      <w:numFmt w:val="bullet"/>
      <w:lvlText w:val="-"/>
      <w:lvlJc w:val="left"/>
      <w:pPr>
        <w:ind w:left="1152" w:hanging="360"/>
      </w:pPr>
      <w:rPr>
        <w:rFonts w:ascii="Arial" w:eastAsia="SimSu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5AB2154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1AA6FEE"/>
    <w:multiLevelType w:val="hybridMultilevel"/>
    <w:tmpl w:val="7810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20444"/>
    <w:multiLevelType w:val="hybridMultilevel"/>
    <w:tmpl w:val="858E0A20"/>
    <w:lvl w:ilvl="0" w:tplc="6B16ACB8">
      <w:start w:val="4"/>
      <w:numFmt w:val="bullet"/>
      <w:lvlText w:val="-"/>
      <w:lvlJc w:val="left"/>
      <w:pPr>
        <w:ind w:left="1152" w:hanging="360"/>
      </w:pPr>
      <w:rPr>
        <w:rFonts w:ascii="Arial" w:eastAsia="SimSu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65566FF5"/>
    <w:multiLevelType w:val="hybridMultilevel"/>
    <w:tmpl w:val="BDB2FF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5583DEA"/>
    <w:multiLevelType w:val="hybridMultilevel"/>
    <w:tmpl w:val="4496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8C364A"/>
    <w:multiLevelType w:val="multilevel"/>
    <w:tmpl w:val="04104A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68E15B7B"/>
    <w:multiLevelType w:val="hybridMultilevel"/>
    <w:tmpl w:val="9E56EE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C6705C"/>
    <w:multiLevelType w:val="hybridMultilevel"/>
    <w:tmpl w:val="9400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032001"/>
    <w:multiLevelType w:val="hybridMultilevel"/>
    <w:tmpl w:val="8F74C070"/>
    <w:lvl w:ilvl="0" w:tplc="474A3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C46F7C"/>
    <w:multiLevelType w:val="multilevel"/>
    <w:tmpl w:val="34D4FD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AE62A2F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E253C"/>
    <w:multiLevelType w:val="multilevel"/>
    <w:tmpl w:val="D78A540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DDF1C88"/>
    <w:multiLevelType w:val="hybridMultilevel"/>
    <w:tmpl w:val="46441056"/>
    <w:lvl w:ilvl="0" w:tplc="906E3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0"/>
  </w:num>
  <w:num w:numId="5">
    <w:abstractNumId w:val="18"/>
  </w:num>
  <w:num w:numId="6">
    <w:abstractNumId w:val="14"/>
  </w:num>
  <w:num w:numId="7">
    <w:abstractNumId w:val="22"/>
  </w:num>
  <w:num w:numId="8">
    <w:abstractNumId w:val="28"/>
  </w:num>
  <w:num w:numId="9">
    <w:abstractNumId w:val="29"/>
  </w:num>
  <w:num w:numId="10">
    <w:abstractNumId w:val="15"/>
  </w:num>
  <w:num w:numId="11">
    <w:abstractNumId w:val="25"/>
  </w:num>
  <w:num w:numId="12">
    <w:abstractNumId w:val="31"/>
  </w:num>
  <w:num w:numId="13">
    <w:abstractNumId w:val="8"/>
  </w:num>
  <w:num w:numId="14">
    <w:abstractNumId w:val="0"/>
  </w:num>
  <w:num w:numId="15">
    <w:abstractNumId w:val="13"/>
  </w:num>
  <w:num w:numId="16">
    <w:abstractNumId w:val="16"/>
  </w:num>
  <w:num w:numId="17">
    <w:abstractNumId w:val="23"/>
  </w:num>
  <w:num w:numId="18">
    <w:abstractNumId w:val="20"/>
  </w:num>
  <w:num w:numId="19">
    <w:abstractNumId w:val="4"/>
  </w:num>
  <w:num w:numId="20">
    <w:abstractNumId w:val="32"/>
  </w:num>
  <w:num w:numId="21">
    <w:abstractNumId w:val="30"/>
  </w:num>
  <w:num w:numId="22">
    <w:abstractNumId w:val="9"/>
  </w:num>
  <w:num w:numId="23">
    <w:abstractNumId w:val="12"/>
  </w:num>
  <w:num w:numId="24">
    <w:abstractNumId w:val="7"/>
  </w:num>
  <w:num w:numId="25">
    <w:abstractNumId w:val="33"/>
  </w:num>
  <w:num w:numId="26">
    <w:abstractNumId w:val="11"/>
  </w:num>
  <w:num w:numId="27">
    <w:abstractNumId w:val="19"/>
  </w:num>
  <w:num w:numId="28">
    <w:abstractNumId w:val="26"/>
  </w:num>
  <w:num w:numId="29">
    <w:abstractNumId w:val="6"/>
  </w:num>
  <w:num w:numId="30">
    <w:abstractNumId w:val="17"/>
  </w:num>
  <w:num w:numId="31">
    <w:abstractNumId w:val="27"/>
  </w:num>
  <w:num w:numId="32">
    <w:abstractNumId w:val="21"/>
  </w:num>
  <w:num w:numId="33">
    <w:abstractNumId w:val="5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73B"/>
    <w:rsid w:val="00002F2A"/>
    <w:rsid w:val="00003047"/>
    <w:rsid w:val="00004A2E"/>
    <w:rsid w:val="00005F61"/>
    <w:rsid w:val="000061E2"/>
    <w:rsid w:val="00007E84"/>
    <w:rsid w:val="00007FD6"/>
    <w:rsid w:val="00011ED9"/>
    <w:rsid w:val="000122EC"/>
    <w:rsid w:val="0001308A"/>
    <w:rsid w:val="000141A8"/>
    <w:rsid w:val="00015C04"/>
    <w:rsid w:val="00016361"/>
    <w:rsid w:val="00017D81"/>
    <w:rsid w:val="0002037E"/>
    <w:rsid w:val="00021D89"/>
    <w:rsid w:val="000226EF"/>
    <w:rsid w:val="0002322D"/>
    <w:rsid w:val="000234B2"/>
    <w:rsid w:val="00025E4B"/>
    <w:rsid w:val="00027413"/>
    <w:rsid w:val="000308F5"/>
    <w:rsid w:val="00030ED0"/>
    <w:rsid w:val="00031F75"/>
    <w:rsid w:val="00032784"/>
    <w:rsid w:val="0003288E"/>
    <w:rsid w:val="00033688"/>
    <w:rsid w:val="000337D3"/>
    <w:rsid w:val="00033AE3"/>
    <w:rsid w:val="000411DA"/>
    <w:rsid w:val="00042C05"/>
    <w:rsid w:val="00043B1D"/>
    <w:rsid w:val="00044E24"/>
    <w:rsid w:val="00045EE3"/>
    <w:rsid w:val="000461CE"/>
    <w:rsid w:val="00050B37"/>
    <w:rsid w:val="00052745"/>
    <w:rsid w:val="000531D8"/>
    <w:rsid w:val="0005352E"/>
    <w:rsid w:val="00053D8D"/>
    <w:rsid w:val="00054206"/>
    <w:rsid w:val="00056A28"/>
    <w:rsid w:val="00060CDD"/>
    <w:rsid w:val="0006136A"/>
    <w:rsid w:val="0006176D"/>
    <w:rsid w:val="00062C6B"/>
    <w:rsid w:val="00062E28"/>
    <w:rsid w:val="00063324"/>
    <w:rsid w:val="0006552A"/>
    <w:rsid w:val="000659C9"/>
    <w:rsid w:val="00066F63"/>
    <w:rsid w:val="0006751D"/>
    <w:rsid w:val="0007034D"/>
    <w:rsid w:val="000721B9"/>
    <w:rsid w:val="000724E3"/>
    <w:rsid w:val="000761AE"/>
    <w:rsid w:val="00076328"/>
    <w:rsid w:val="00080950"/>
    <w:rsid w:val="00080CB0"/>
    <w:rsid w:val="00081E23"/>
    <w:rsid w:val="00083CEF"/>
    <w:rsid w:val="00084FA5"/>
    <w:rsid w:val="000876B4"/>
    <w:rsid w:val="00091C13"/>
    <w:rsid w:val="00092572"/>
    <w:rsid w:val="0009472D"/>
    <w:rsid w:val="0009477D"/>
    <w:rsid w:val="0009485A"/>
    <w:rsid w:val="000948E7"/>
    <w:rsid w:val="00094EBE"/>
    <w:rsid w:val="000A14EA"/>
    <w:rsid w:val="000A5F56"/>
    <w:rsid w:val="000A60CA"/>
    <w:rsid w:val="000A7F81"/>
    <w:rsid w:val="000B0EEE"/>
    <w:rsid w:val="000B2378"/>
    <w:rsid w:val="000B39B1"/>
    <w:rsid w:val="000B48B5"/>
    <w:rsid w:val="000C1A08"/>
    <w:rsid w:val="000C4CDD"/>
    <w:rsid w:val="000C52B4"/>
    <w:rsid w:val="000D07E0"/>
    <w:rsid w:val="000D101F"/>
    <w:rsid w:val="000D187D"/>
    <w:rsid w:val="000D33FB"/>
    <w:rsid w:val="000D69C5"/>
    <w:rsid w:val="000E1E75"/>
    <w:rsid w:val="000E2EAE"/>
    <w:rsid w:val="000E37A4"/>
    <w:rsid w:val="000E380E"/>
    <w:rsid w:val="000E48E9"/>
    <w:rsid w:val="000F0518"/>
    <w:rsid w:val="000F0903"/>
    <w:rsid w:val="000F2D49"/>
    <w:rsid w:val="000F4ADA"/>
    <w:rsid w:val="000F5A44"/>
    <w:rsid w:val="000F6643"/>
    <w:rsid w:val="000F7B52"/>
    <w:rsid w:val="001013CA"/>
    <w:rsid w:val="0010504B"/>
    <w:rsid w:val="00112069"/>
    <w:rsid w:val="00113B5A"/>
    <w:rsid w:val="00114361"/>
    <w:rsid w:val="0011564A"/>
    <w:rsid w:val="001162A4"/>
    <w:rsid w:val="001167E6"/>
    <w:rsid w:val="00116FBE"/>
    <w:rsid w:val="001204A4"/>
    <w:rsid w:val="0012229F"/>
    <w:rsid w:val="001243AF"/>
    <w:rsid w:val="00125041"/>
    <w:rsid w:val="00125DC8"/>
    <w:rsid w:val="00127546"/>
    <w:rsid w:val="001305D2"/>
    <w:rsid w:val="001306B8"/>
    <w:rsid w:val="00134036"/>
    <w:rsid w:val="001352C9"/>
    <w:rsid w:val="00137572"/>
    <w:rsid w:val="001408A3"/>
    <w:rsid w:val="00140F6C"/>
    <w:rsid w:val="00142BFE"/>
    <w:rsid w:val="001438D1"/>
    <w:rsid w:val="00147D94"/>
    <w:rsid w:val="001509A0"/>
    <w:rsid w:val="00151DE6"/>
    <w:rsid w:val="0015352E"/>
    <w:rsid w:val="00153596"/>
    <w:rsid w:val="00153CFC"/>
    <w:rsid w:val="001542CD"/>
    <w:rsid w:val="00155624"/>
    <w:rsid w:val="00157C3A"/>
    <w:rsid w:val="00157E07"/>
    <w:rsid w:val="00160773"/>
    <w:rsid w:val="00163903"/>
    <w:rsid w:val="00164563"/>
    <w:rsid w:val="00164B37"/>
    <w:rsid w:val="00164E09"/>
    <w:rsid w:val="00164FDE"/>
    <w:rsid w:val="00165B53"/>
    <w:rsid w:val="00170529"/>
    <w:rsid w:val="00170CFD"/>
    <w:rsid w:val="001714BA"/>
    <w:rsid w:val="00172A27"/>
    <w:rsid w:val="0017443A"/>
    <w:rsid w:val="00176970"/>
    <w:rsid w:val="00176D6F"/>
    <w:rsid w:val="00177DCD"/>
    <w:rsid w:val="00180B4F"/>
    <w:rsid w:val="00181DB4"/>
    <w:rsid w:val="00182496"/>
    <w:rsid w:val="00182C36"/>
    <w:rsid w:val="00182EE2"/>
    <w:rsid w:val="00182FF2"/>
    <w:rsid w:val="00185788"/>
    <w:rsid w:val="00186A61"/>
    <w:rsid w:val="00186D90"/>
    <w:rsid w:val="00190672"/>
    <w:rsid w:val="00190C64"/>
    <w:rsid w:val="001911C8"/>
    <w:rsid w:val="0019137E"/>
    <w:rsid w:val="001917E7"/>
    <w:rsid w:val="00191BD9"/>
    <w:rsid w:val="00192058"/>
    <w:rsid w:val="001930C9"/>
    <w:rsid w:val="00194883"/>
    <w:rsid w:val="00195A69"/>
    <w:rsid w:val="00196F0F"/>
    <w:rsid w:val="001A48EC"/>
    <w:rsid w:val="001A5CF9"/>
    <w:rsid w:val="001A72E0"/>
    <w:rsid w:val="001B0B0A"/>
    <w:rsid w:val="001B11F5"/>
    <w:rsid w:val="001B1632"/>
    <w:rsid w:val="001B23C8"/>
    <w:rsid w:val="001B2D57"/>
    <w:rsid w:val="001B3F58"/>
    <w:rsid w:val="001B459E"/>
    <w:rsid w:val="001B65FB"/>
    <w:rsid w:val="001C1532"/>
    <w:rsid w:val="001C1DAD"/>
    <w:rsid w:val="001C2AC1"/>
    <w:rsid w:val="001C2B50"/>
    <w:rsid w:val="001C3035"/>
    <w:rsid w:val="001D028D"/>
    <w:rsid w:val="001D0480"/>
    <w:rsid w:val="001D06FB"/>
    <w:rsid w:val="001D3F2F"/>
    <w:rsid w:val="001E07EA"/>
    <w:rsid w:val="001E33E6"/>
    <w:rsid w:val="001E3650"/>
    <w:rsid w:val="001E4704"/>
    <w:rsid w:val="001F1AA6"/>
    <w:rsid w:val="001F1EF9"/>
    <w:rsid w:val="001F290F"/>
    <w:rsid w:val="001F2BC1"/>
    <w:rsid w:val="001F5C41"/>
    <w:rsid w:val="001F720B"/>
    <w:rsid w:val="00200D8A"/>
    <w:rsid w:val="00201E25"/>
    <w:rsid w:val="00202BAB"/>
    <w:rsid w:val="0020315C"/>
    <w:rsid w:val="002078AA"/>
    <w:rsid w:val="00212A64"/>
    <w:rsid w:val="0021310E"/>
    <w:rsid w:val="00214055"/>
    <w:rsid w:val="00216024"/>
    <w:rsid w:val="00217101"/>
    <w:rsid w:val="0021759D"/>
    <w:rsid w:val="00220187"/>
    <w:rsid w:val="00220746"/>
    <w:rsid w:val="0022355F"/>
    <w:rsid w:val="00224976"/>
    <w:rsid w:val="00225D80"/>
    <w:rsid w:val="0022749F"/>
    <w:rsid w:val="00233632"/>
    <w:rsid w:val="0023500C"/>
    <w:rsid w:val="00235FE4"/>
    <w:rsid w:val="002367C5"/>
    <w:rsid w:val="002402F8"/>
    <w:rsid w:val="00240AE3"/>
    <w:rsid w:val="00240E93"/>
    <w:rsid w:val="00241A6B"/>
    <w:rsid w:val="00241D6E"/>
    <w:rsid w:val="002421AE"/>
    <w:rsid w:val="0024289F"/>
    <w:rsid w:val="002430B7"/>
    <w:rsid w:val="0024365A"/>
    <w:rsid w:val="00244C7B"/>
    <w:rsid w:val="00244D64"/>
    <w:rsid w:val="0024637C"/>
    <w:rsid w:val="00247B6C"/>
    <w:rsid w:val="00247E14"/>
    <w:rsid w:val="002505E4"/>
    <w:rsid w:val="00253F3D"/>
    <w:rsid w:val="00253F90"/>
    <w:rsid w:val="00254B97"/>
    <w:rsid w:val="002560F0"/>
    <w:rsid w:val="00256682"/>
    <w:rsid w:val="00257DD1"/>
    <w:rsid w:val="002605F0"/>
    <w:rsid w:val="00260F92"/>
    <w:rsid w:val="002611FC"/>
    <w:rsid w:val="00263471"/>
    <w:rsid w:val="00263771"/>
    <w:rsid w:val="00263F0D"/>
    <w:rsid w:val="0026430E"/>
    <w:rsid w:val="00264EF6"/>
    <w:rsid w:val="0026661E"/>
    <w:rsid w:val="00266DA3"/>
    <w:rsid w:val="00271078"/>
    <w:rsid w:val="002722E1"/>
    <w:rsid w:val="002744FD"/>
    <w:rsid w:val="00275AEE"/>
    <w:rsid w:val="002761EF"/>
    <w:rsid w:val="002767ED"/>
    <w:rsid w:val="00276CDA"/>
    <w:rsid w:val="00276D31"/>
    <w:rsid w:val="00276D65"/>
    <w:rsid w:val="00277242"/>
    <w:rsid w:val="0028162A"/>
    <w:rsid w:val="00281685"/>
    <w:rsid w:val="0028247F"/>
    <w:rsid w:val="00282A8E"/>
    <w:rsid w:val="00283158"/>
    <w:rsid w:val="00283482"/>
    <w:rsid w:val="00284706"/>
    <w:rsid w:val="00284BBF"/>
    <w:rsid w:val="00286A89"/>
    <w:rsid w:val="002873C1"/>
    <w:rsid w:val="002901E4"/>
    <w:rsid w:val="002904DA"/>
    <w:rsid w:val="00291EC6"/>
    <w:rsid w:val="00291F56"/>
    <w:rsid w:val="002935E0"/>
    <w:rsid w:val="0029465A"/>
    <w:rsid w:val="00294A46"/>
    <w:rsid w:val="00295105"/>
    <w:rsid w:val="002A0FDD"/>
    <w:rsid w:val="002A1603"/>
    <w:rsid w:val="002A50C1"/>
    <w:rsid w:val="002A6A31"/>
    <w:rsid w:val="002A6A77"/>
    <w:rsid w:val="002B11F9"/>
    <w:rsid w:val="002B1FDD"/>
    <w:rsid w:val="002B2AF1"/>
    <w:rsid w:val="002B5A12"/>
    <w:rsid w:val="002B707B"/>
    <w:rsid w:val="002C104C"/>
    <w:rsid w:val="002C3BC3"/>
    <w:rsid w:val="002C3E19"/>
    <w:rsid w:val="002C56DE"/>
    <w:rsid w:val="002C5E0F"/>
    <w:rsid w:val="002C672E"/>
    <w:rsid w:val="002C779A"/>
    <w:rsid w:val="002D3637"/>
    <w:rsid w:val="002D5090"/>
    <w:rsid w:val="002D56EA"/>
    <w:rsid w:val="002D6FAC"/>
    <w:rsid w:val="002E039F"/>
    <w:rsid w:val="002E14F5"/>
    <w:rsid w:val="002E27E1"/>
    <w:rsid w:val="002E655B"/>
    <w:rsid w:val="002E71DB"/>
    <w:rsid w:val="002F0B99"/>
    <w:rsid w:val="002F3139"/>
    <w:rsid w:val="002F3677"/>
    <w:rsid w:val="002F5A6F"/>
    <w:rsid w:val="00302221"/>
    <w:rsid w:val="0030277B"/>
    <w:rsid w:val="00304EDC"/>
    <w:rsid w:val="003112DF"/>
    <w:rsid w:val="00312822"/>
    <w:rsid w:val="003137C2"/>
    <w:rsid w:val="00314A17"/>
    <w:rsid w:val="0031590E"/>
    <w:rsid w:val="00315E2E"/>
    <w:rsid w:val="00316F66"/>
    <w:rsid w:val="003171A9"/>
    <w:rsid w:val="00317441"/>
    <w:rsid w:val="00321463"/>
    <w:rsid w:val="00321FC0"/>
    <w:rsid w:val="003234A5"/>
    <w:rsid w:val="00324809"/>
    <w:rsid w:val="00324A11"/>
    <w:rsid w:val="00324BBD"/>
    <w:rsid w:val="003255B2"/>
    <w:rsid w:val="00327256"/>
    <w:rsid w:val="00327A2F"/>
    <w:rsid w:val="003327C4"/>
    <w:rsid w:val="003343F5"/>
    <w:rsid w:val="00337540"/>
    <w:rsid w:val="00343AEF"/>
    <w:rsid w:val="00346EB8"/>
    <w:rsid w:val="00346FFF"/>
    <w:rsid w:val="003506C8"/>
    <w:rsid w:val="00354228"/>
    <w:rsid w:val="00354729"/>
    <w:rsid w:val="00356276"/>
    <w:rsid w:val="00362E21"/>
    <w:rsid w:val="0036351E"/>
    <w:rsid w:val="00365526"/>
    <w:rsid w:val="00366A30"/>
    <w:rsid w:val="00370AB7"/>
    <w:rsid w:val="00371869"/>
    <w:rsid w:val="00372147"/>
    <w:rsid w:val="00374038"/>
    <w:rsid w:val="00374871"/>
    <w:rsid w:val="00380451"/>
    <w:rsid w:val="003807A5"/>
    <w:rsid w:val="003811BC"/>
    <w:rsid w:val="00382905"/>
    <w:rsid w:val="00383254"/>
    <w:rsid w:val="0038345E"/>
    <w:rsid w:val="0038531D"/>
    <w:rsid w:val="003862BD"/>
    <w:rsid w:val="003878D0"/>
    <w:rsid w:val="00393B74"/>
    <w:rsid w:val="00394413"/>
    <w:rsid w:val="003A2848"/>
    <w:rsid w:val="003A3447"/>
    <w:rsid w:val="003A3B55"/>
    <w:rsid w:val="003A4168"/>
    <w:rsid w:val="003A631D"/>
    <w:rsid w:val="003A71F6"/>
    <w:rsid w:val="003B29EE"/>
    <w:rsid w:val="003B4D75"/>
    <w:rsid w:val="003C3D2D"/>
    <w:rsid w:val="003C63D3"/>
    <w:rsid w:val="003C6CD9"/>
    <w:rsid w:val="003C7AFC"/>
    <w:rsid w:val="003D1C6B"/>
    <w:rsid w:val="003D4476"/>
    <w:rsid w:val="003D5F3C"/>
    <w:rsid w:val="003D6CD2"/>
    <w:rsid w:val="003D7B04"/>
    <w:rsid w:val="003E26AC"/>
    <w:rsid w:val="003E6403"/>
    <w:rsid w:val="003E7CF3"/>
    <w:rsid w:val="003F0509"/>
    <w:rsid w:val="003F3D8C"/>
    <w:rsid w:val="003F5793"/>
    <w:rsid w:val="003F68FF"/>
    <w:rsid w:val="00405B56"/>
    <w:rsid w:val="00406197"/>
    <w:rsid w:val="004073F2"/>
    <w:rsid w:val="00410374"/>
    <w:rsid w:val="00410688"/>
    <w:rsid w:val="00411444"/>
    <w:rsid w:val="004115F4"/>
    <w:rsid w:val="0041184B"/>
    <w:rsid w:val="00411F3C"/>
    <w:rsid w:val="0041502C"/>
    <w:rsid w:val="00415470"/>
    <w:rsid w:val="00416D9F"/>
    <w:rsid w:val="00417EEA"/>
    <w:rsid w:val="00420D95"/>
    <w:rsid w:val="00422FC8"/>
    <w:rsid w:val="00423A42"/>
    <w:rsid w:val="004268DE"/>
    <w:rsid w:val="00427C40"/>
    <w:rsid w:val="00431704"/>
    <w:rsid w:val="00431C3A"/>
    <w:rsid w:val="00432710"/>
    <w:rsid w:val="00432E22"/>
    <w:rsid w:val="00433A90"/>
    <w:rsid w:val="00441E21"/>
    <w:rsid w:val="0044209B"/>
    <w:rsid w:val="00442A56"/>
    <w:rsid w:val="004430EE"/>
    <w:rsid w:val="00444D43"/>
    <w:rsid w:val="00445874"/>
    <w:rsid w:val="0044620B"/>
    <w:rsid w:val="0044630C"/>
    <w:rsid w:val="0044676F"/>
    <w:rsid w:val="0045133F"/>
    <w:rsid w:val="00453F25"/>
    <w:rsid w:val="00454572"/>
    <w:rsid w:val="00455350"/>
    <w:rsid w:val="004553D4"/>
    <w:rsid w:val="00455C18"/>
    <w:rsid w:val="004573F4"/>
    <w:rsid w:val="00460F2B"/>
    <w:rsid w:val="004614AC"/>
    <w:rsid w:val="004627A5"/>
    <w:rsid w:val="00465EC5"/>
    <w:rsid w:val="00465FE3"/>
    <w:rsid w:val="00467597"/>
    <w:rsid w:val="00467DD9"/>
    <w:rsid w:val="00471F49"/>
    <w:rsid w:val="004724C8"/>
    <w:rsid w:val="00473883"/>
    <w:rsid w:val="00473BA9"/>
    <w:rsid w:val="004742CA"/>
    <w:rsid w:val="00476BA7"/>
    <w:rsid w:val="00477712"/>
    <w:rsid w:val="0047788D"/>
    <w:rsid w:val="00481A12"/>
    <w:rsid w:val="00482E70"/>
    <w:rsid w:val="00484117"/>
    <w:rsid w:val="004866C4"/>
    <w:rsid w:val="004871AF"/>
    <w:rsid w:val="00487EC2"/>
    <w:rsid w:val="00492801"/>
    <w:rsid w:val="00493118"/>
    <w:rsid w:val="0049745A"/>
    <w:rsid w:val="00497829"/>
    <w:rsid w:val="00497EE8"/>
    <w:rsid w:val="004A012B"/>
    <w:rsid w:val="004A084B"/>
    <w:rsid w:val="004A12DD"/>
    <w:rsid w:val="004A2DD0"/>
    <w:rsid w:val="004A41AA"/>
    <w:rsid w:val="004A4418"/>
    <w:rsid w:val="004A4516"/>
    <w:rsid w:val="004A72D4"/>
    <w:rsid w:val="004B0AA4"/>
    <w:rsid w:val="004B19FC"/>
    <w:rsid w:val="004B454A"/>
    <w:rsid w:val="004B4EC0"/>
    <w:rsid w:val="004B4F72"/>
    <w:rsid w:val="004B5D5E"/>
    <w:rsid w:val="004C02EF"/>
    <w:rsid w:val="004C0795"/>
    <w:rsid w:val="004C1282"/>
    <w:rsid w:val="004C1924"/>
    <w:rsid w:val="004C2416"/>
    <w:rsid w:val="004C2CCB"/>
    <w:rsid w:val="004C3DA8"/>
    <w:rsid w:val="004C3EC9"/>
    <w:rsid w:val="004C4389"/>
    <w:rsid w:val="004C5315"/>
    <w:rsid w:val="004C570C"/>
    <w:rsid w:val="004D28CC"/>
    <w:rsid w:val="004D3897"/>
    <w:rsid w:val="004D430D"/>
    <w:rsid w:val="004D65EF"/>
    <w:rsid w:val="004D6A9C"/>
    <w:rsid w:val="004D7975"/>
    <w:rsid w:val="004E012F"/>
    <w:rsid w:val="004E175A"/>
    <w:rsid w:val="004E17C1"/>
    <w:rsid w:val="004E1BE6"/>
    <w:rsid w:val="004E51EE"/>
    <w:rsid w:val="004F19F7"/>
    <w:rsid w:val="004F36A3"/>
    <w:rsid w:val="004F39D3"/>
    <w:rsid w:val="004F4DE2"/>
    <w:rsid w:val="004F57FE"/>
    <w:rsid w:val="004F63E1"/>
    <w:rsid w:val="004F70FA"/>
    <w:rsid w:val="00501E9A"/>
    <w:rsid w:val="00504031"/>
    <w:rsid w:val="0050518D"/>
    <w:rsid w:val="00506D6E"/>
    <w:rsid w:val="0050701E"/>
    <w:rsid w:val="0050707E"/>
    <w:rsid w:val="00507B0B"/>
    <w:rsid w:val="00510A74"/>
    <w:rsid w:val="0051141B"/>
    <w:rsid w:val="005127E6"/>
    <w:rsid w:val="00515363"/>
    <w:rsid w:val="00515BD6"/>
    <w:rsid w:val="005208A1"/>
    <w:rsid w:val="005213EA"/>
    <w:rsid w:val="00521651"/>
    <w:rsid w:val="005231B0"/>
    <w:rsid w:val="0052577E"/>
    <w:rsid w:val="00527ED3"/>
    <w:rsid w:val="0053152A"/>
    <w:rsid w:val="0053185D"/>
    <w:rsid w:val="005322E5"/>
    <w:rsid w:val="00532FEA"/>
    <w:rsid w:val="00533B5B"/>
    <w:rsid w:val="00533C3D"/>
    <w:rsid w:val="00536334"/>
    <w:rsid w:val="00540816"/>
    <w:rsid w:val="00540A44"/>
    <w:rsid w:val="00540D93"/>
    <w:rsid w:val="00540F7D"/>
    <w:rsid w:val="00547278"/>
    <w:rsid w:val="00550D05"/>
    <w:rsid w:val="00553594"/>
    <w:rsid w:val="00553896"/>
    <w:rsid w:val="005543E1"/>
    <w:rsid w:val="00560F37"/>
    <w:rsid w:val="00560F53"/>
    <w:rsid w:val="00561657"/>
    <w:rsid w:val="005653B6"/>
    <w:rsid w:val="00565576"/>
    <w:rsid w:val="005663DE"/>
    <w:rsid w:val="0056684D"/>
    <w:rsid w:val="005669F7"/>
    <w:rsid w:val="00567149"/>
    <w:rsid w:val="00570317"/>
    <w:rsid w:val="0057074E"/>
    <w:rsid w:val="005712E6"/>
    <w:rsid w:val="00573D65"/>
    <w:rsid w:val="005742AC"/>
    <w:rsid w:val="00577C2C"/>
    <w:rsid w:val="00580754"/>
    <w:rsid w:val="0058083D"/>
    <w:rsid w:val="00581E49"/>
    <w:rsid w:val="00584128"/>
    <w:rsid w:val="00584F5D"/>
    <w:rsid w:val="00584FE2"/>
    <w:rsid w:val="0059049B"/>
    <w:rsid w:val="00590961"/>
    <w:rsid w:val="00590C9E"/>
    <w:rsid w:val="00591EB3"/>
    <w:rsid w:val="00592F42"/>
    <w:rsid w:val="00596EF0"/>
    <w:rsid w:val="0059754D"/>
    <w:rsid w:val="005A3631"/>
    <w:rsid w:val="005A432B"/>
    <w:rsid w:val="005A4C4C"/>
    <w:rsid w:val="005A66B9"/>
    <w:rsid w:val="005A793B"/>
    <w:rsid w:val="005B0A53"/>
    <w:rsid w:val="005B1E04"/>
    <w:rsid w:val="005B32AC"/>
    <w:rsid w:val="005B4938"/>
    <w:rsid w:val="005B4B36"/>
    <w:rsid w:val="005B4C3D"/>
    <w:rsid w:val="005B5923"/>
    <w:rsid w:val="005B7772"/>
    <w:rsid w:val="005B7DC6"/>
    <w:rsid w:val="005B7E59"/>
    <w:rsid w:val="005C05D9"/>
    <w:rsid w:val="005C1CF4"/>
    <w:rsid w:val="005C35F6"/>
    <w:rsid w:val="005D3427"/>
    <w:rsid w:val="005D4ECD"/>
    <w:rsid w:val="005D5E0F"/>
    <w:rsid w:val="005D6719"/>
    <w:rsid w:val="005D71AA"/>
    <w:rsid w:val="005E0794"/>
    <w:rsid w:val="005E0BEB"/>
    <w:rsid w:val="005E1488"/>
    <w:rsid w:val="005E3CF7"/>
    <w:rsid w:val="005E402B"/>
    <w:rsid w:val="005E41AB"/>
    <w:rsid w:val="005E4A82"/>
    <w:rsid w:val="005E4C63"/>
    <w:rsid w:val="005E4FFA"/>
    <w:rsid w:val="005E51FE"/>
    <w:rsid w:val="005E6580"/>
    <w:rsid w:val="005E6B63"/>
    <w:rsid w:val="005F2348"/>
    <w:rsid w:val="005F3765"/>
    <w:rsid w:val="005F5AB0"/>
    <w:rsid w:val="005F6509"/>
    <w:rsid w:val="005F7A29"/>
    <w:rsid w:val="00602CA0"/>
    <w:rsid w:val="006045A4"/>
    <w:rsid w:val="0060597E"/>
    <w:rsid w:val="0060609F"/>
    <w:rsid w:val="00606878"/>
    <w:rsid w:val="00610205"/>
    <w:rsid w:val="00611772"/>
    <w:rsid w:val="00612220"/>
    <w:rsid w:val="006124B5"/>
    <w:rsid w:val="006127B7"/>
    <w:rsid w:val="00612D41"/>
    <w:rsid w:val="0061642F"/>
    <w:rsid w:val="00617211"/>
    <w:rsid w:val="00617B7E"/>
    <w:rsid w:val="00621021"/>
    <w:rsid w:val="00622F8C"/>
    <w:rsid w:val="00623E81"/>
    <w:rsid w:val="006272AA"/>
    <w:rsid w:val="00627EB2"/>
    <w:rsid w:val="006312FF"/>
    <w:rsid w:val="0063150A"/>
    <w:rsid w:val="0063272E"/>
    <w:rsid w:val="00634807"/>
    <w:rsid w:val="006355AD"/>
    <w:rsid w:val="0063569A"/>
    <w:rsid w:val="00635D2B"/>
    <w:rsid w:val="00635ECE"/>
    <w:rsid w:val="00635F7D"/>
    <w:rsid w:val="00636B37"/>
    <w:rsid w:val="006372A9"/>
    <w:rsid w:val="006375BC"/>
    <w:rsid w:val="00640540"/>
    <w:rsid w:val="006409CA"/>
    <w:rsid w:val="006428F6"/>
    <w:rsid w:val="00644DCA"/>
    <w:rsid w:val="00650026"/>
    <w:rsid w:val="006514D3"/>
    <w:rsid w:val="0065204F"/>
    <w:rsid w:val="006531C0"/>
    <w:rsid w:val="006552A0"/>
    <w:rsid w:val="00655DFC"/>
    <w:rsid w:val="00662AEA"/>
    <w:rsid w:val="0066521E"/>
    <w:rsid w:val="006666BD"/>
    <w:rsid w:val="00667627"/>
    <w:rsid w:val="006677A7"/>
    <w:rsid w:val="006707E2"/>
    <w:rsid w:val="0067268C"/>
    <w:rsid w:val="006726D0"/>
    <w:rsid w:val="00674C44"/>
    <w:rsid w:val="006765D8"/>
    <w:rsid w:val="00684AED"/>
    <w:rsid w:val="00684C04"/>
    <w:rsid w:val="00685FC0"/>
    <w:rsid w:val="00686094"/>
    <w:rsid w:val="00686410"/>
    <w:rsid w:val="00687EB8"/>
    <w:rsid w:val="00690590"/>
    <w:rsid w:val="00691471"/>
    <w:rsid w:val="00691B97"/>
    <w:rsid w:val="00693F1E"/>
    <w:rsid w:val="00695178"/>
    <w:rsid w:val="00695624"/>
    <w:rsid w:val="00696AAB"/>
    <w:rsid w:val="006A25FD"/>
    <w:rsid w:val="006A61F8"/>
    <w:rsid w:val="006A63E5"/>
    <w:rsid w:val="006A7E03"/>
    <w:rsid w:val="006A7E70"/>
    <w:rsid w:val="006B01A6"/>
    <w:rsid w:val="006B03F1"/>
    <w:rsid w:val="006B28DE"/>
    <w:rsid w:val="006B3BAC"/>
    <w:rsid w:val="006B5085"/>
    <w:rsid w:val="006B57F1"/>
    <w:rsid w:val="006B6742"/>
    <w:rsid w:val="006B70AE"/>
    <w:rsid w:val="006B74E1"/>
    <w:rsid w:val="006C0F6C"/>
    <w:rsid w:val="006C12EF"/>
    <w:rsid w:val="006C29A9"/>
    <w:rsid w:val="006D0F18"/>
    <w:rsid w:val="006D25D6"/>
    <w:rsid w:val="006D2D7C"/>
    <w:rsid w:val="006D5C2C"/>
    <w:rsid w:val="006D6E8C"/>
    <w:rsid w:val="006D786A"/>
    <w:rsid w:val="006D7945"/>
    <w:rsid w:val="006E0E35"/>
    <w:rsid w:val="006E2F6A"/>
    <w:rsid w:val="006E4C6D"/>
    <w:rsid w:val="006E52E8"/>
    <w:rsid w:val="006E7C12"/>
    <w:rsid w:val="006F2BE8"/>
    <w:rsid w:val="006F49EB"/>
    <w:rsid w:val="006F5228"/>
    <w:rsid w:val="006F5C2C"/>
    <w:rsid w:val="00700643"/>
    <w:rsid w:val="00701AFD"/>
    <w:rsid w:val="00701E65"/>
    <w:rsid w:val="00702F1C"/>
    <w:rsid w:val="00704339"/>
    <w:rsid w:val="007045C5"/>
    <w:rsid w:val="00704F60"/>
    <w:rsid w:val="007053C0"/>
    <w:rsid w:val="0070671D"/>
    <w:rsid w:val="0070710A"/>
    <w:rsid w:val="00707798"/>
    <w:rsid w:val="0071083E"/>
    <w:rsid w:val="00712EDD"/>
    <w:rsid w:val="00713D28"/>
    <w:rsid w:val="0071488C"/>
    <w:rsid w:val="00715C3C"/>
    <w:rsid w:val="00716FDB"/>
    <w:rsid w:val="007170C8"/>
    <w:rsid w:val="00717EB2"/>
    <w:rsid w:val="0072376B"/>
    <w:rsid w:val="0072511C"/>
    <w:rsid w:val="00725441"/>
    <w:rsid w:val="00726562"/>
    <w:rsid w:val="007271F1"/>
    <w:rsid w:val="007313CA"/>
    <w:rsid w:val="007316A6"/>
    <w:rsid w:val="007327AF"/>
    <w:rsid w:val="00733A56"/>
    <w:rsid w:val="00734AD0"/>
    <w:rsid w:val="00734C4B"/>
    <w:rsid w:val="0073564D"/>
    <w:rsid w:val="00735685"/>
    <w:rsid w:val="00736559"/>
    <w:rsid w:val="0074053B"/>
    <w:rsid w:val="0074146B"/>
    <w:rsid w:val="00745113"/>
    <w:rsid w:val="0075156A"/>
    <w:rsid w:val="00752F04"/>
    <w:rsid w:val="007533E9"/>
    <w:rsid w:val="00754E2B"/>
    <w:rsid w:val="00762836"/>
    <w:rsid w:val="00767A5F"/>
    <w:rsid w:val="00772E9F"/>
    <w:rsid w:val="00774E53"/>
    <w:rsid w:val="00774E58"/>
    <w:rsid w:val="0077571A"/>
    <w:rsid w:val="00777CA3"/>
    <w:rsid w:val="007800BD"/>
    <w:rsid w:val="00780E30"/>
    <w:rsid w:val="007819CB"/>
    <w:rsid w:val="00783126"/>
    <w:rsid w:val="00783C1B"/>
    <w:rsid w:val="00784207"/>
    <w:rsid w:val="007842BF"/>
    <w:rsid w:val="00791392"/>
    <w:rsid w:val="007917F0"/>
    <w:rsid w:val="00793E5D"/>
    <w:rsid w:val="0079549C"/>
    <w:rsid w:val="007978D7"/>
    <w:rsid w:val="00797C28"/>
    <w:rsid w:val="007A31FA"/>
    <w:rsid w:val="007A3F57"/>
    <w:rsid w:val="007A4096"/>
    <w:rsid w:val="007A598F"/>
    <w:rsid w:val="007B03BB"/>
    <w:rsid w:val="007B1823"/>
    <w:rsid w:val="007B4CE2"/>
    <w:rsid w:val="007B6216"/>
    <w:rsid w:val="007B7062"/>
    <w:rsid w:val="007B786F"/>
    <w:rsid w:val="007B7B2F"/>
    <w:rsid w:val="007B7D32"/>
    <w:rsid w:val="007B7F50"/>
    <w:rsid w:val="007C2279"/>
    <w:rsid w:val="007C3C77"/>
    <w:rsid w:val="007C4E49"/>
    <w:rsid w:val="007C62AB"/>
    <w:rsid w:val="007C7EF8"/>
    <w:rsid w:val="007D0D59"/>
    <w:rsid w:val="007D0DE5"/>
    <w:rsid w:val="007D18EE"/>
    <w:rsid w:val="007D338A"/>
    <w:rsid w:val="007D4EB7"/>
    <w:rsid w:val="007D54EA"/>
    <w:rsid w:val="007D749A"/>
    <w:rsid w:val="007E10EF"/>
    <w:rsid w:val="007E3A68"/>
    <w:rsid w:val="007E3B2C"/>
    <w:rsid w:val="007E4DF4"/>
    <w:rsid w:val="007E6570"/>
    <w:rsid w:val="007E6B5B"/>
    <w:rsid w:val="007E6F26"/>
    <w:rsid w:val="007E7697"/>
    <w:rsid w:val="007F0B4A"/>
    <w:rsid w:val="007F0D47"/>
    <w:rsid w:val="007F4A05"/>
    <w:rsid w:val="007F5076"/>
    <w:rsid w:val="007F6C3D"/>
    <w:rsid w:val="007F79FE"/>
    <w:rsid w:val="008005D3"/>
    <w:rsid w:val="0080267D"/>
    <w:rsid w:val="00802C1D"/>
    <w:rsid w:val="00807DD9"/>
    <w:rsid w:val="0081141E"/>
    <w:rsid w:val="00812E83"/>
    <w:rsid w:val="008136BE"/>
    <w:rsid w:val="0081374A"/>
    <w:rsid w:val="0081466D"/>
    <w:rsid w:val="00814A0E"/>
    <w:rsid w:val="008167B9"/>
    <w:rsid w:val="00817533"/>
    <w:rsid w:val="00817D51"/>
    <w:rsid w:val="008209A5"/>
    <w:rsid w:val="00822CCB"/>
    <w:rsid w:val="00826522"/>
    <w:rsid w:val="00827407"/>
    <w:rsid w:val="008279E9"/>
    <w:rsid w:val="00827AB1"/>
    <w:rsid w:val="00827BBC"/>
    <w:rsid w:val="0083060E"/>
    <w:rsid w:val="008311B1"/>
    <w:rsid w:val="00831A58"/>
    <w:rsid w:val="0083290E"/>
    <w:rsid w:val="00833CA6"/>
    <w:rsid w:val="00835B43"/>
    <w:rsid w:val="00841C57"/>
    <w:rsid w:val="00842640"/>
    <w:rsid w:val="008436CD"/>
    <w:rsid w:val="0084417D"/>
    <w:rsid w:val="0084521C"/>
    <w:rsid w:val="00845260"/>
    <w:rsid w:val="00845AEC"/>
    <w:rsid w:val="00852816"/>
    <w:rsid w:val="00855FA3"/>
    <w:rsid w:val="0086294E"/>
    <w:rsid w:val="00862EAE"/>
    <w:rsid w:val="0086582E"/>
    <w:rsid w:val="008664C8"/>
    <w:rsid w:val="00866B7A"/>
    <w:rsid w:val="00867D2C"/>
    <w:rsid w:val="00870295"/>
    <w:rsid w:val="00872051"/>
    <w:rsid w:val="0087475D"/>
    <w:rsid w:val="008758F3"/>
    <w:rsid w:val="008764DD"/>
    <w:rsid w:val="00877BCB"/>
    <w:rsid w:val="0088128C"/>
    <w:rsid w:val="008821B1"/>
    <w:rsid w:val="00884324"/>
    <w:rsid w:val="0088486B"/>
    <w:rsid w:val="00890132"/>
    <w:rsid w:val="0089319E"/>
    <w:rsid w:val="00893DB8"/>
    <w:rsid w:val="008A3277"/>
    <w:rsid w:val="008A3D95"/>
    <w:rsid w:val="008A583C"/>
    <w:rsid w:val="008A5CEA"/>
    <w:rsid w:val="008A69D2"/>
    <w:rsid w:val="008A6A75"/>
    <w:rsid w:val="008B29EA"/>
    <w:rsid w:val="008B3492"/>
    <w:rsid w:val="008B476B"/>
    <w:rsid w:val="008C0679"/>
    <w:rsid w:val="008C219D"/>
    <w:rsid w:val="008C22D0"/>
    <w:rsid w:val="008C2DE8"/>
    <w:rsid w:val="008C3CAC"/>
    <w:rsid w:val="008C7ED3"/>
    <w:rsid w:val="008D03CF"/>
    <w:rsid w:val="008D06AA"/>
    <w:rsid w:val="008D215D"/>
    <w:rsid w:val="008D318C"/>
    <w:rsid w:val="008D3917"/>
    <w:rsid w:val="008D43D8"/>
    <w:rsid w:val="008D5B9C"/>
    <w:rsid w:val="008D6A7F"/>
    <w:rsid w:val="008E004E"/>
    <w:rsid w:val="008E3CA6"/>
    <w:rsid w:val="008E4BF8"/>
    <w:rsid w:val="008F22DA"/>
    <w:rsid w:val="008F36E6"/>
    <w:rsid w:val="008F3DB1"/>
    <w:rsid w:val="008F476A"/>
    <w:rsid w:val="008F5790"/>
    <w:rsid w:val="008F7AD9"/>
    <w:rsid w:val="00900FF5"/>
    <w:rsid w:val="00902272"/>
    <w:rsid w:val="009025AF"/>
    <w:rsid w:val="00902B26"/>
    <w:rsid w:val="00902EF4"/>
    <w:rsid w:val="0090317E"/>
    <w:rsid w:val="0090417E"/>
    <w:rsid w:val="00904F71"/>
    <w:rsid w:val="009051C0"/>
    <w:rsid w:val="009114DA"/>
    <w:rsid w:val="009116E7"/>
    <w:rsid w:val="00911DDD"/>
    <w:rsid w:val="00912798"/>
    <w:rsid w:val="00912B34"/>
    <w:rsid w:val="00916450"/>
    <w:rsid w:val="009177B6"/>
    <w:rsid w:val="00920EAA"/>
    <w:rsid w:val="00921127"/>
    <w:rsid w:val="0092388F"/>
    <w:rsid w:val="009306F8"/>
    <w:rsid w:val="00931C8E"/>
    <w:rsid w:val="00931DEE"/>
    <w:rsid w:val="00931F2A"/>
    <w:rsid w:val="00932ABF"/>
    <w:rsid w:val="009332CA"/>
    <w:rsid w:val="00937F16"/>
    <w:rsid w:val="00944263"/>
    <w:rsid w:val="00944D62"/>
    <w:rsid w:val="009464DC"/>
    <w:rsid w:val="00947453"/>
    <w:rsid w:val="00950F95"/>
    <w:rsid w:val="00951205"/>
    <w:rsid w:val="00952BCA"/>
    <w:rsid w:val="0095379F"/>
    <w:rsid w:val="009553C6"/>
    <w:rsid w:val="00956CEC"/>
    <w:rsid w:val="0095748B"/>
    <w:rsid w:val="00963560"/>
    <w:rsid w:val="009648AB"/>
    <w:rsid w:val="00964FF9"/>
    <w:rsid w:val="009719E8"/>
    <w:rsid w:val="00971FDC"/>
    <w:rsid w:val="00972150"/>
    <w:rsid w:val="00973304"/>
    <w:rsid w:val="009756C0"/>
    <w:rsid w:val="009800A4"/>
    <w:rsid w:val="00981182"/>
    <w:rsid w:val="009821C9"/>
    <w:rsid w:val="00982A45"/>
    <w:rsid w:val="00983277"/>
    <w:rsid w:val="009835B4"/>
    <w:rsid w:val="009835E1"/>
    <w:rsid w:val="0098585C"/>
    <w:rsid w:val="00985B32"/>
    <w:rsid w:val="009916CE"/>
    <w:rsid w:val="00996525"/>
    <w:rsid w:val="009A6458"/>
    <w:rsid w:val="009A7A37"/>
    <w:rsid w:val="009B115D"/>
    <w:rsid w:val="009B5145"/>
    <w:rsid w:val="009B783E"/>
    <w:rsid w:val="009C174C"/>
    <w:rsid w:val="009C21D6"/>
    <w:rsid w:val="009C378D"/>
    <w:rsid w:val="009C37AF"/>
    <w:rsid w:val="009C514C"/>
    <w:rsid w:val="009C713E"/>
    <w:rsid w:val="009C7AA3"/>
    <w:rsid w:val="009D11B4"/>
    <w:rsid w:val="009D3771"/>
    <w:rsid w:val="009D62FB"/>
    <w:rsid w:val="009D6802"/>
    <w:rsid w:val="009D708D"/>
    <w:rsid w:val="009E0FB0"/>
    <w:rsid w:val="009E351B"/>
    <w:rsid w:val="009E42D5"/>
    <w:rsid w:val="009E47EB"/>
    <w:rsid w:val="009E754D"/>
    <w:rsid w:val="009E7C1C"/>
    <w:rsid w:val="009E7C34"/>
    <w:rsid w:val="009F007E"/>
    <w:rsid w:val="009F0957"/>
    <w:rsid w:val="009F2F07"/>
    <w:rsid w:val="009F4535"/>
    <w:rsid w:val="009F5EB1"/>
    <w:rsid w:val="00A00D10"/>
    <w:rsid w:val="00A040BA"/>
    <w:rsid w:val="00A06578"/>
    <w:rsid w:val="00A07C47"/>
    <w:rsid w:val="00A14337"/>
    <w:rsid w:val="00A1460A"/>
    <w:rsid w:val="00A14B39"/>
    <w:rsid w:val="00A15B5C"/>
    <w:rsid w:val="00A16855"/>
    <w:rsid w:val="00A17B0E"/>
    <w:rsid w:val="00A20E2D"/>
    <w:rsid w:val="00A220FC"/>
    <w:rsid w:val="00A22811"/>
    <w:rsid w:val="00A2458D"/>
    <w:rsid w:val="00A27D86"/>
    <w:rsid w:val="00A30B63"/>
    <w:rsid w:val="00A33832"/>
    <w:rsid w:val="00A372BB"/>
    <w:rsid w:val="00A407CE"/>
    <w:rsid w:val="00A508B6"/>
    <w:rsid w:val="00A53E39"/>
    <w:rsid w:val="00A54ED8"/>
    <w:rsid w:val="00A55303"/>
    <w:rsid w:val="00A556AF"/>
    <w:rsid w:val="00A612C4"/>
    <w:rsid w:val="00A6421E"/>
    <w:rsid w:val="00A6494F"/>
    <w:rsid w:val="00A64CE8"/>
    <w:rsid w:val="00A65A49"/>
    <w:rsid w:val="00A66815"/>
    <w:rsid w:val="00A709CB"/>
    <w:rsid w:val="00A72E8F"/>
    <w:rsid w:val="00A731CC"/>
    <w:rsid w:val="00A734F2"/>
    <w:rsid w:val="00A73D1E"/>
    <w:rsid w:val="00A748C6"/>
    <w:rsid w:val="00A7647A"/>
    <w:rsid w:val="00A76956"/>
    <w:rsid w:val="00A823E9"/>
    <w:rsid w:val="00A82A07"/>
    <w:rsid w:val="00A83F70"/>
    <w:rsid w:val="00A84222"/>
    <w:rsid w:val="00A85B02"/>
    <w:rsid w:val="00A923DD"/>
    <w:rsid w:val="00A92D52"/>
    <w:rsid w:val="00A92F9E"/>
    <w:rsid w:val="00A931E5"/>
    <w:rsid w:val="00A940E6"/>
    <w:rsid w:val="00A952AB"/>
    <w:rsid w:val="00A95ABD"/>
    <w:rsid w:val="00A97904"/>
    <w:rsid w:val="00AA0D72"/>
    <w:rsid w:val="00AA266E"/>
    <w:rsid w:val="00AA2F97"/>
    <w:rsid w:val="00AB3F80"/>
    <w:rsid w:val="00AB4539"/>
    <w:rsid w:val="00AC1521"/>
    <w:rsid w:val="00AC23FD"/>
    <w:rsid w:val="00AC35B3"/>
    <w:rsid w:val="00AC37D6"/>
    <w:rsid w:val="00AC3A20"/>
    <w:rsid w:val="00AC57FF"/>
    <w:rsid w:val="00AD0810"/>
    <w:rsid w:val="00AD0FF8"/>
    <w:rsid w:val="00AD2986"/>
    <w:rsid w:val="00AD337A"/>
    <w:rsid w:val="00AD3A44"/>
    <w:rsid w:val="00AD51A6"/>
    <w:rsid w:val="00AD5294"/>
    <w:rsid w:val="00AD615E"/>
    <w:rsid w:val="00AD7879"/>
    <w:rsid w:val="00AE0D8D"/>
    <w:rsid w:val="00AE1C17"/>
    <w:rsid w:val="00AE1F71"/>
    <w:rsid w:val="00AE4383"/>
    <w:rsid w:val="00AE5BAD"/>
    <w:rsid w:val="00AE7494"/>
    <w:rsid w:val="00AF0B5C"/>
    <w:rsid w:val="00AF1459"/>
    <w:rsid w:val="00AF6DE4"/>
    <w:rsid w:val="00AF701E"/>
    <w:rsid w:val="00AF71AD"/>
    <w:rsid w:val="00B020AA"/>
    <w:rsid w:val="00B02384"/>
    <w:rsid w:val="00B05612"/>
    <w:rsid w:val="00B06572"/>
    <w:rsid w:val="00B070CB"/>
    <w:rsid w:val="00B076F0"/>
    <w:rsid w:val="00B13AC6"/>
    <w:rsid w:val="00B1545B"/>
    <w:rsid w:val="00B16E63"/>
    <w:rsid w:val="00B17061"/>
    <w:rsid w:val="00B22770"/>
    <w:rsid w:val="00B23562"/>
    <w:rsid w:val="00B2394E"/>
    <w:rsid w:val="00B25F10"/>
    <w:rsid w:val="00B30AD8"/>
    <w:rsid w:val="00B311FA"/>
    <w:rsid w:val="00B33F1B"/>
    <w:rsid w:val="00B34468"/>
    <w:rsid w:val="00B363D6"/>
    <w:rsid w:val="00B36EA5"/>
    <w:rsid w:val="00B37DEA"/>
    <w:rsid w:val="00B42798"/>
    <w:rsid w:val="00B455CB"/>
    <w:rsid w:val="00B45C6F"/>
    <w:rsid w:val="00B46970"/>
    <w:rsid w:val="00B46EF8"/>
    <w:rsid w:val="00B502EF"/>
    <w:rsid w:val="00B50D6B"/>
    <w:rsid w:val="00B51191"/>
    <w:rsid w:val="00B531B6"/>
    <w:rsid w:val="00B552F6"/>
    <w:rsid w:val="00B55AF6"/>
    <w:rsid w:val="00B60A73"/>
    <w:rsid w:val="00B62407"/>
    <w:rsid w:val="00B640B0"/>
    <w:rsid w:val="00B644BB"/>
    <w:rsid w:val="00B65436"/>
    <w:rsid w:val="00B70958"/>
    <w:rsid w:val="00B722B1"/>
    <w:rsid w:val="00B727B2"/>
    <w:rsid w:val="00B72A64"/>
    <w:rsid w:val="00B74EDF"/>
    <w:rsid w:val="00B758B4"/>
    <w:rsid w:val="00B758D3"/>
    <w:rsid w:val="00B80298"/>
    <w:rsid w:val="00B819DD"/>
    <w:rsid w:val="00B8314E"/>
    <w:rsid w:val="00B83775"/>
    <w:rsid w:val="00B83F85"/>
    <w:rsid w:val="00B85141"/>
    <w:rsid w:val="00B85982"/>
    <w:rsid w:val="00B86888"/>
    <w:rsid w:val="00B90469"/>
    <w:rsid w:val="00B9324B"/>
    <w:rsid w:val="00B93EFA"/>
    <w:rsid w:val="00B9403E"/>
    <w:rsid w:val="00B94B63"/>
    <w:rsid w:val="00B9670A"/>
    <w:rsid w:val="00BA1835"/>
    <w:rsid w:val="00BA2409"/>
    <w:rsid w:val="00BA25E5"/>
    <w:rsid w:val="00BA2F90"/>
    <w:rsid w:val="00BA330C"/>
    <w:rsid w:val="00BA6AF3"/>
    <w:rsid w:val="00BA74E7"/>
    <w:rsid w:val="00BB34F3"/>
    <w:rsid w:val="00BB3785"/>
    <w:rsid w:val="00BB3E49"/>
    <w:rsid w:val="00BB3FEA"/>
    <w:rsid w:val="00BB47B1"/>
    <w:rsid w:val="00BB53DB"/>
    <w:rsid w:val="00BB63A6"/>
    <w:rsid w:val="00BC2551"/>
    <w:rsid w:val="00BC28ED"/>
    <w:rsid w:val="00BC66AD"/>
    <w:rsid w:val="00BC6BAB"/>
    <w:rsid w:val="00BC7C46"/>
    <w:rsid w:val="00BD2E53"/>
    <w:rsid w:val="00BD30DC"/>
    <w:rsid w:val="00BD33D0"/>
    <w:rsid w:val="00BD3B33"/>
    <w:rsid w:val="00BD4216"/>
    <w:rsid w:val="00BD4928"/>
    <w:rsid w:val="00BD4DB2"/>
    <w:rsid w:val="00BD5536"/>
    <w:rsid w:val="00BD6547"/>
    <w:rsid w:val="00BD6AA6"/>
    <w:rsid w:val="00BD6E3F"/>
    <w:rsid w:val="00BE0993"/>
    <w:rsid w:val="00BE113E"/>
    <w:rsid w:val="00BE227E"/>
    <w:rsid w:val="00BE271D"/>
    <w:rsid w:val="00BE2D25"/>
    <w:rsid w:val="00BE3718"/>
    <w:rsid w:val="00BE45F1"/>
    <w:rsid w:val="00BE4946"/>
    <w:rsid w:val="00BE5E84"/>
    <w:rsid w:val="00BE6D1D"/>
    <w:rsid w:val="00BF035B"/>
    <w:rsid w:val="00BF14A0"/>
    <w:rsid w:val="00BF1B2C"/>
    <w:rsid w:val="00BF2DC5"/>
    <w:rsid w:val="00BF3881"/>
    <w:rsid w:val="00BF4428"/>
    <w:rsid w:val="00BF68F1"/>
    <w:rsid w:val="00C00407"/>
    <w:rsid w:val="00C00D5F"/>
    <w:rsid w:val="00C041F7"/>
    <w:rsid w:val="00C10C4D"/>
    <w:rsid w:val="00C1141F"/>
    <w:rsid w:val="00C116FC"/>
    <w:rsid w:val="00C118C3"/>
    <w:rsid w:val="00C11C49"/>
    <w:rsid w:val="00C12117"/>
    <w:rsid w:val="00C12B69"/>
    <w:rsid w:val="00C15839"/>
    <w:rsid w:val="00C15DDC"/>
    <w:rsid w:val="00C210BD"/>
    <w:rsid w:val="00C220FC"/>
    <w:rsid w:val="00C27364"/>
    <w:rsid w:val="00C335D0"/>
    <w:rsid w:val="00C3451E"/>
    <w:rsid w:val="00C37594"/>
    <w:rsid w:val="00C40305"/>
    <w:rsid w:val="00C4091B"/>
    <w:rsid w:val="00C409A3"/>
    <w:rsid w:val="00C41209"/>
    <w:rsid w:val="00C42345"/>
    <w:rsid w:val="00C42C6E"/>
    <w:rsid w:val="00C43B62"/>
    <w:rsid w:val="00C516C5"/>
    <w:rsid w:val="00C544BC"/>
    <w:rsid w:val="00C56E1E"/>
    <w:rsid w:val="00C576A4"/>
    <w:rsid w:val="00C60717"/>
    <w:rsid w:val="00C60A7D"/>
    <w:rsid w:val="00C60FA3"/>
    <w:rsid w:val="00C63908"/>
    <w:rsid w:val="00C64B24"/>
    <w:rsid w:val="00C65108"/>
    <w:rsid w:val="00C67D33"/>
    <w:rsid w:val="00C70FF1"/>
    <w:rsid w:val="00C714C1"/>
    <w:rsid w:val="00C7224B"/>
    <w:rsid w:val="00C72A2E"/>
    <w:rsid w:val="00C72CA6"/>
    <w:rsid w:val="00C73252"/>
    <w:rsid w:val="00C74A5D"/>
    <w:rsid w:val="00C76832"/>
    <w:rsid w:val="00C76D77"/>
    <w:rsid w:val="00C800D6"/>
    <w:rsid w:val="00C8018B"/>
    <w:rsid w:val="00C810B6"/>
    <w:rsid w:val="00C83757"/>
    <w:rsid w:val="00C840B7"/>
    <w:rsid w:val="00C85C65"/>
    <w:rsid w:val="00C9349F"/>
    <w:rsid w:val="00C95506"/>
    <w:rsid w:val="00C955F8"/>
    <w:rsid w:val="00C96C4F"/>
    <w:rsid w:val="00CA2243"/>
    <w:rsid w:val="00CA22FF"/>
    <w:rsid w:val="00CA2630"/>
    <w:rsid w:val="00CB1EC4"/>
    <w:rsid w:val="00CB1EE1"/>
    <w:rsid w:val="00CB56F8"/>
    <w:rsid w:val="00CB665D"/>
    <w:rsid w:val="00CB7626"/>
    <w:rsid w:val="00CB7E0D"/>
    <w:rsid w:val="00CC3884"/>
    <w:rsid w:val="00CC67B7"/>
    <w:rsid w:val="00CC7A39"/>
    <w:rsid w:val="00CD18C1"/>
    <w:rsid w:val="00CD224B"/>
    <w:rsid w:val="00CD248D"/>
    <w:rsid w:val="00CD3FDC"/>
    <w:rsid w:val="00CD5C89"/>
    <w:rsid w:val="00CD5DC1"/>
    <w:rsid w:val="00CD6F31"/>
    <w:rsid w:val="00CE0C1D"/>
    <w:rsid w:val="00CE1068"/>
    <w:rsid w:val="00CE17BB"/>
    <w:rsid w:val="00CE26B3"/>
    <w:rsid w:val="00CE3FE6"/>
    <w:rsid w:val="00CE449C"/>
    <w:rsid w:val="00CE7CA6"/>
    <w:rsid w:val="00CF02B9"/>
    <w:rsid w:val="00CF045B"/>
    <w:rsid w:val="00CF17B4"/>
    <w:rsid w:val="00CF24F2"/>
    <w:rsid w:val="00CF2568"/>
    <w:rsid w:val="00CF2638"/>
    <w:rsid w:val="00CF2D7C"/>
    <w:rsid w:val="00CF4FCC"/>
    <w:rsid w:val="00CF60C6"/>
    <w:rsid w:val="00CF691D"/>
    <w:rsid w:val="00CF7247"/>
    <w:rsid w:val="00CF72C1"/>
    <w:rsid w:val="00CF74C4"/>
    <w:rsid w:val="00D00B8D"/>
    <w:rsid w:val="00D0526C"/>
    <w:rsid w:val="00D054B9"/>
    <w:rsid w:val="00D07967"/>
    <w:rsid w:val="00D10769"/>
    <w:rsid w:val="00D1187D"/>
    <w:rsid w:val="00D1249B"/>
    <w:rsid w:val="00D14DC1"/>
    <w:rsid w:val="00D16651"/>
    <w:rsid w:val="00D17176"/>
    <w:rsid w:val="00D23E06"/>
    <w:rsid w:val="00D25165"/>
    <w:rsid w:val="00D319D5"/>
    <w:rsid w:val="00D33D58"/>
    <w:rsid w:val="00D35698"/>
    <w:rsid w:val="00D376BD"/>
    <w:rsid w:val="00D37BAE"/>
    <w:rsid w:val="00D402DA"/>
    <w:rsid w:val="00D4118B"/>
    <w:rsid w:val="00D42143"/>
    <w:rsid w:val="00D4375C"/>
    <w:rsid w:val="00D458FB"/>
    <w:rsid w:val="00D45AEC"/>
    <w:rsid w:val="00D45D52"/>
    <w:rsid w:val="00D46D42"/>
    <w:rsid w:val="00D476C7"/>
    <w:rsid w:val="00D51985"/>
    <w:rsid w:val="00D53330"/>
    <w:rsid w:val="00D53EC0"/>
    <w:rsid w:val="00D545ED"/>
    <w:rsid w:val="00D60720"/>
    <w:rsid w:val="00D6316A"/>
    <w:rsid w:val="00D67A82"/>
    <w:rsid w:val="00D67F89"/>
    <w:rsid w:val="00D70B07"/>
    <w:rsid w:val="00D736FA"/>
    <w:rsid w:val="00D76F4E"/>
    <w:rsid w:val="00D77F99"/>
    <w:rsid w:val="00D8188A"/>
    <w:rsid w:val="00D81EC9"/>
    <w:rsid w:val="00D84F42"/>
    <w:rsid w:val="00D8563B"/>
    <w:rsid w:val="00D85D05"/>
    <w:rsid w:val="00D907D1"/>
    <w:rsid w:val="00D94FB3"/>
    <w:rsid w:val="00D9573F"/>
    <w:rsid w:val="00D96486"/>
    <w:rsid w:val="00D97CB7"/>
    <w:rsid w:val="00D97E99"/>
    <w:rsid w:val="00DA22FD"/>
    <w:rsid w:val="00DA248F"/>
    <w:rsid w:val="00DA2EE8"/>
    <w:rsid w:val="00DA7243"/>
    <w:rsid w:val="00DA7945"/>
    <w:rsid w:val="00DB0850"/>
    <w:rsid w:val="00DB0AC0"/>
    <w:rsid w:val="00DB111B"/>
    <w:rsid w:val="00DB15C1"/>
    <w:rsid w:val="00DB2F6F"/>
    <w:rsid w:val="00DB3B1C"/>
    <w:rsid w:val="00DB473D"/>
    <w:rsid w:val="00DB51CF"/>
    <w:rsid w:val="00DB5F1F"/>
    <w:rsid w:val="00DB7646"/>
    <w:rsid w:val="00DB7B81"/>
    <w:rsid w:val="00DC10D4"/>
    <w:rsid w:val="00DC4E35"/>
    <w:rsid w:val="00DC529D"/>
    <w:rsid w:val="00DC6B8D"/>
    <w:rsid w:val="00DD0138"/>
    <w:rsid w:val="00DD01CC"/>
    <w:rsid w:val="00DD1247"/>
    <w:rsid w:val="00DD1638"/>
    <w:rsid w:val="00DD21BA"/>
    <w:rsid w:val="00DD3F8B"/>
    <w:rsid w:val="00DD4761"/>
    <w:rsid w:val="00DD4CDE"/>
    <w:rsid w:val="00DD6240"/>
    <w:rsid w:val="00DD6654"/>
    <w:rsid w:val="00DD69AB"/>
    <w:rsid w:val="00DD7825"/>
    <w:rsid w:val="00DE0687"/>
    <w:rsid w:val="00DE41B9"/>
    <w:rsid w:val="00DE639C"/>
    <w:rsid w:val="00DE6939"/>
    <w:rsid w:val="00DE6EB8"/>
    <w:rsid w:val="00DE7F32"/>
    <w:rsid w:val="00DF0DBC"/>
    <w:rsid w:val="00DF0E69"/>
    <w:rsid w:val="00DF25B6"/>
    <w:rsid w:val="00DF2D78"/>
    <w:rsid w:val="00DF3249"/>
    <w:rsid w:val="00DF42E4"/>
    <w:rsid w:val="00DF497F"/>
    <w:rsid w:val="00DF6F3C"/>
    <w:rsid w:val="00DF71B6"/>
    <w:rsid w:val="00DF76D7"/>
    <w:rsid w:val="00E058B3"/>
    <w:rsid w:val="00E058BC"/>
    <w:rsid w:val="00E0752C"/>
    <w:rsid w:val="00E07B43"/>
    <w:rsid w:val="00E07E11"/>
    <w:rsid w:val="00E104A8"/>
    <w:rsid w:val="00E17185"/>
    <w:rsid w:val="00E20062"/>
    <w:rsid w:val="00E23A37"/>
    <w:rsid w:val="00E23C95"/>
    <w:rsid w:val="00E246B1"/>
    <w:rsid w:val="00E25CB0"/>
    <w:rsid w:val="00E267C2"/>
    <w:rsid w:val="00E26B6D"/>
    <w:rsid w:val="00E30E70"/>
    <w:rsid w:val="00E32D03"/>
    <w:rsid w:val="00E330D8"/>
    <w:rsid w:val="00E3388F"/>
    <w:rsid w:val="00E37D5B"/>
    <w:rsid w:val="00E37F3A"/>
    <w:rsid w:val="00E41D45"/>
    <w:rsid w:val="00E4219A"/>
    <w:rsid w:val="00E467E6"/>
    <w:rsid w:val="00E46F29"/>
    <w:rsid w:val="00E519D4"/>
    <w:rsid w:val="00E51E55"/>
    <w:rsid w:val="00E52C5A"/>
    <w:rsid w:val="00E52F34"/>
    <w:rsid w:val="00E6560A"/>
    <w:rsid w:val="00E65E89"/>
    <w:rsid w:val="00E668D1"/>
    <w:rsid w:val="00E70051"/>
    <w:rsid w:val="00E707AB"/>
    <w:rsid w:val="00E70DA1"/>
    <w:rsid w:val="00E70E23"/>
    <w:rsid w:val="00E72569"/>
    <w:rsid w:val="00E7310A"/>
    <w:rsid w:val="00E73599"/>
    <w:rsid w:val="00E75097"/>
    <w:rsid w:val="00E7527D"/>
    <w:rsid w:val="00E75774"/>
    <w:rsid w:val="00E757EC"/>
    <w:rsid w:val="00E7760F"/>
    <w:rsid w:val="00E77C94"/>
    <w:rsid w:val="00E80973"/>
    <w:rsid w:val="00E85E97"/>
    <w:rsid w:val="00E86304"/>
    <w:rsid w:val="00E86AA4"/>
    <w:rsid w:val="00E87CD2"/>
    <w:rsid w:val="00E903ED"/>
    <w:rsid w:val="00E90AC0"/>
    <w:rsid w:val="00E91685"/>
    <w:rsid w:val="00E91923"/>
    <w:rsid w:val="00E92848"/>
    <w:rsid w:val="00E940E6"/>
    <w:rsid w:val="00E95EB5"/>
    <w:rsid w:val="00E95EE2"/>
    <w:rsid w:val="00EA02EE"/>
    <w:rsid w:val="00EA11C0"/>
    <w:rsid w:val="00EA13A1"/>
    <w:rsid w:val="00EA18B5"/>
    <w:rsid w:val="00EA620C"/>
    <w:rsid w:val="00EB14D8"/>
    <w:rsid w:val="00EB1910"/>
    <w:rsid w:val="00EB1D4E"/>
    <w:rsid w:val="00EB2080"/>
    <w:rsid w:val="00EB3EC1"/>
    <w:rsid w:val="00EB4B1D"/>
    <w:rsid w:val="00EB5633"/>
    <w:rsid w:val="00EC0633"/>
    <w:rsid w:val="00EC080E"/>
    <w:rsid w:val="00EC156F"/>
    <w:rsid w:val="00EC1A13"/>
    <w:rsid w:val="00EC208E"/>
    <w:rsid w:val="00EC3A1F"/>
    <w:rsid w:val="00EC6E65"/>
    <w:rsid w:val="00ED021A"/>
    <w:rsid w:val="00ED1434"/>
    <w:rsid w:val="00ED2BBC"/>
    <w:rsid w:val="00ED4F29"/>
    <w:rsid w:val="00ED61A9"/>
    <w:rsid w:val="00ED6A99"/>
    <w:rsid w:val="00ED6AC6"/>
    <w:rsid w:val="00ED6CC4"/>
    <w:rsid w:val="00EE0849"/>
    <w:rsid w:val="00EE0F2D"/>
    <w:rsid w:val="00EE1589"/>
    <w:rsid w:val="00EE3F67"/>
    <w:rsid w:val="00EE4741"/>
    <w:rsid w:val="00EE4B3B"/>
    <w:rsid w:val="00EE5AE3"/>
    <w:rsid w:val="00EE5E41"/>
    <w:rsid w:val="00EE62E8"/>
    <w:rsid w:val="00EE7212"/>
    <w:rsid w:val="00EF285A"/>
    <w:rsid w:val="00EF3CF1"/>
    <w:rsid w:val="00EF4235"/>
    <w:rsid w:val="00EF70F6"/>
    <w:rsid w:val="00EF7A09"/>
    <w:rsid w:val="00F00C38"/>
    <w:rsid w:val="00F01D12"/>
    <w:rsid w:val="00F03FFD"/>
    <w:rsid w:val="00F0644D"/>
    <w:rsid w:val="00F0676F"/>
    <w:rsid w:val="00F06941"/>
    <w:rsid w:val="00F1061E"/>
    <w:rsid w:val="00F110CE"/>
    <w:rsid w:val="00F135DE"/>
    <w:rsid w:val="00F13775"/>
    <w:rsid w:val="00F14040"/>
    <w:rsid w:val="00F21383"/>
    <w:rsid w:val="00F21EEA"/>
    <w:rsid w:val="00F22441"/>
    <w:rsid w:val="00F2415C"/>
    <w:rsid w:val="00F24B0F"/>
    <w:rsid w:val="00F250E2"/>
    <w:rsid w:val="00F25C6B"/>
    <w:rsid w:val="00F308AB"/>
    <w:rsid w:val="00F30967"/>
    <w:rsid w:val="00F30A78"/>
    <w:rsid w:val="00F30EB0"/>
    <w:rsid w:val="00F32401"/>
    <w:rsid w:val="00F3347A"/>
    <w:rsid w:val="00F35AB1"/>
    <w:rsid w:val="00F35F56"/>
    <w:rsid w:val="00F361F8"/>
    <w:rsid w:val="00F36B3D"/>
    <w:rsid w:val="00F47330"/>
    <w:rsid w:val="00F507D3"/>
    <w:rsid w:val="00F53E50"/>
    <w:rsid w:val="00F54273"/>
    <w:rsid w:val="00F55CB6"/>
    <w:rsid w:val="00F55F24"/>
    <w:rsid w:val="00F56A57"/>
    <w:rsid w:val="00F5723A"/>
    <w:rsid w:val="00F6068E"/>
    <w:rsid w:val="00F63ED0"/>
    <w:rsid w:val="00F65B38"/>
    <w:rsid w:val="00F71ECF"/>
    <w:rsid w:val="00F72DFF"/>
    <w:rsid w:val="00F73F48"/>
    <w:rsid w:val="00F7509E"/>
    <w:rsid w:val="00F763D5"/>
    <w:rsid w:val="00F77A25"/>
    <w:rsid w:val="00F77F4C"/>
    <w:rsid w:val="00F80542"/>
    <w:rsid w:val="00F807B7"/>
    <w:rsid w:val="00F80955"/>
    <w:rsid w:val="00F80B5A"/>
    <w:rsid w:val="00F82F15"/>
    <w:rsid w:val="00F86033"/>
    <w:rsid w:val="00F87E6F"/>
    <w:rsid w:val="00F92CDD"/>
    <w:rsid w:val="00F96C24"/>
    <w:rsid w:val="00FA046D"/>
    <w:rsid w:val="00FA1415"/>
    <w:rsid w:val="00FA22C9"/>
    <w:rsid w:val="00FA392C"/>
    <w:rsid w:val="00FA7050"/>
    <w:rsid w:val="00FA7223"/>
    <w:rsid w:val="00FA7377"/>
    <w:rsid w:val="00FB086E"/>
    <w:rsid w:val="00FB187D"/>
    <w:rsid w:val="00FB331C"/>
    <w:rsid w:val="00FB3D15"/>
    <w:rsid w:val="00FB4781"/>
    <w:rsid w:val="00FB4B79"/>
    <w:rsid w:val="00FB5937"/>
    <w:rsid w:val="00FB6263"/>
    <w:rsid w:val="00FB6932"/>
    <w:rsid w:val="00FC165F"/>
    <w:rsid w:val="00FC2E74"/>
    <w:rsid w:val="00FC3172"/>
    <w:rsid w:val="00FC5603"/>
    <w:rsid w:val="00FC6CCE"/>
    <w:rsid w:val="00FD0343"/>
    <w:rsid w:val="00FD24ED"/>
    <w:rsid w:val="00FE1118"/>
    <w:rsid w:val="00FE1717"/>
    <w:rsid w:val="00FE2574"/>
    <w:rsid w:val="00FE3916"/>
    <w:rsid w:val="00FE3ED7"/>
    <w:rsid w:val="00FE6920"/>
    <w:rsid w:val="00FE6F25"/>
    <w:rsid w:val="00FF251C"/>
    <w:rsid w:val="00FF371A"/>
    <w:rsid w:val="00FF6A97"/>
    <w:rsid w:val="00FF7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CCB50BA"/>
  <w15:docId w15:val="{F87539A3-D6F5-4041-81CD-360737C8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6AA6"/>
    <w:pPr>
      <w:widowControl w:val="0"/>
      <w:spacing w:line="240" w:lineRule="atLeast"/>
    </w:pPr>
    <w:rPr>
      <w:rFonts w:ascii="Arial" w:hAnsi="Arial" w:cs="Arial"/>
      <w:lang w:val="en-US" w:eastAsia="en-US"/>
    </w:rPr>
  </w:style>
  <w:style w:type="paragraph" w:styleId="Heading1">
    <w:name w:val="heading 1"/>
    <w:basedOn w:val="Normal"/>
    <w:next w:val="Normal"/>
    <w:qFormat/>
    <w:rsid w:val="00BD6AA6"/>
    <w:pPr>
      <w:keepNext/>
      <w:spacing w:before="120" w:after="60"/>
      <w:outlineLvl w:val="0"/>
    </w:pPr>
    <w:rPr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BD6AA6"/>
    <w:pPr>
      <w:outlineLvl w:val="1"/>
    </w:pPr>
    <w:rPr>
      <w:sz w:val="22"/>
      <w:szCs w:val="22"/>
    </w:rPr>
  </w:style>
  <w:style w:type="paragraph" w:styleId="Heading3">
    <w:name w:val="heading 3"/>
    <w:basedOn w:val="Heading1"/>
    <w:next w:val="Normal"/>
    <w:qFormat/>
    <w:rsid w:val="00BD6AA6"/>
    <w:p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BD6AA6"/>
    <w:p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BD6AA6"/>
    <w:p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BD6AA6"/>
    <w:pPr>
      <w:spacing w:before="240" w:after="60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rsid w:val="00BD6AA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6AA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6AA6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BD6AA6"/>
    <w:rPr>
      <w:i/>
      <w:iCs/>
    </w:rPr>
  </w:style>
  <w:style w:type="character" w:styleId="FollowedHyperlink">
    <w:name w:val="FollowedHyperlink"/>
    <w:rsid w:val="00BD6AA6"/>
    <w:rPr>
      <w:color w:val="800080"/>
      <w:u w:val="single"/>
    </w:rPr>
  </w:style>
  <w:style w:type="character" w:styleId="PageNumber">
    <w:name w:val="page number"/>
    <w:rsid w:val="00BD6AA6"/>
    <w:rPr>
      <w:rFonts w:ascii="Times New Roman" w:hAnsi="Times New Roman"/>
    </w:rPr>
  </w:style>
  <w:style w:type="character" w:styleId="Strong">
    <w:name w:val="Strong"/>
    <w:qFormat/>
    <w:rsid w:val="00BD6AA6"/>
    <w:rPr>
      <w:b/>
      <w:bCs/>
    </w:rPr>
  </w:style>
  <w:style w:type="character" w:styleId="FootnoteReference">
    <w:name w:val="footnote reference"/>
    <w:rsid w:val="00BD6AA6"/>
    <w:rPr>
      <w:sz w:val="20"/>
      <w:szCs w:val="20"/>
      <w:vertAlign w:val="superscript"/>
    </w:rPr>
  </w:style>
  <w:style w:type="character" w:styleId="Hyperlink">
    <w:name w:val="Hyperlink"/>
    <w:uiPriority w:val="99"/>
    <w:rsid w:val="00BD6AA6"/>
    <w:rPr>
      <w:color w:val="0000FF"/>
      <w:u w:val="single"/>
    </w:rPr>
  </w:style>
  <w:style w:type="paragraph" w:styleId="TOC8">
    <w:name w:val="toc 8"/>
    <w:basedOn w:val="Normal"/>
    <w:next w:val="Normal"/>
    <w:rsid w:val="00BD6AA6"/>
    <w:pPr>
      <w:ind w:left="1400"/>
    </w:pPr>
  </w:style>
  <w:style w:type="paragraph" w:styleId="TOC3">
    <w:name w:val="toc 3"/>
    <w:basedOn w:val="Normal"/>
    <w:next w:val="Normal"/>
    <w:rsid w:val="00BD6AA6"/>
    <w:pPr>
      <w:tabs>
        <w:tab w:val="left" w:pos="1440"/>
        <w:tab w:val="right" w:pos="9360"/>
      </w:tabs>
      <w:ind w:left="864"/>
    </w:pPr>
  </w:style>
  <w:style w:type="paragraph" w:styleId="TOC5">
    <w:name w:val="toc 5"/>
    <w:basedOn w:val="Normal"/>
    <w:next w:val="Normal"/>
    <w:rsid w:val="00BD6AA6"/>
    <w:pPr>
      <w:ind w:left="800"/>
    </w:pPr>
  </w:style>
  <w:style w:type="paragraph" w:styleId="BodyText">
    <w:name w:val="Body Text"/>
    <w:basedOn w:val="Normal"/>
    <w:rsid w:val="00BD6AA6"/>
    <w:pPr>
      <w:keepLines/>
      <w:spacing w:after="120"/>
      <w:ind w:left="720"/>
    </w:pPr>
  </w:style>
  <w:style w:type="paragraph" w:styleId="DocumentMap">
    <w:name w:val="Document Map"/>
    <w:basedOn w:val="Normal"/>
    <w:rsid w:val="00BD6AA6"/>
    <w:pPr>
      <w:shd w:val="clear" w:color="auto" w:fill="000080"/>
    </w:pPr>
    <w:rPr>
      <w:rFonts w:ascii="Tahoma" w:hAnsi="Tahoma" w:cs="Tahoma"/>
    </w:rPr>
  </w:style>
  <w:style w:type="paragraph" w:styleId="NormalIndent">
    <w:name w:val="Normal Indent"/>
    <w:basedOn w:val="Normal"/>
    <w:rsid w:val="00BD6AA6"/>
    <w:pPr>
      <w:ind w:left="900" w:hanging="900"/>
    </w:pPr>
  </w:style>
  <w:style w:type="paragraph" w:styleId="TOC7">
    <w:name w:val="toc 7"/>
    <w:basedOn w:val="Normal"/>
    <w:next w:val="Normal"/>
    <w:rsid w:val="00BD6AA6"/>
    <w:pPr>
      <w:ind w:left="1200"/>
    </w:pPr>
  </w:style>
  <w:style w:type="paragraph" w:styleId="Title">
    <w:name w:val="Title"/>
    <w:basedOn w:val="Normal"/>
    <w:next w:val="Normal"/>
    <w:qFormat/>
    <w:rsid w:val="00BD6AA6"/>
    <w:pPr>
      <w:spacing w:line="240" w:lineRule="auto"/>
      <w:jc w:val="center"/>
    </w:pPr>
    <w:rPr>
      <w:b/>
      <w:bCs/>
      <w:sz w:val="36"/>
      <w:szCs w:val="36"/>
    </w:rPr>
  </w:style>
  <w:style w:type="paragraph" w:styleId="NormalWeb">
    <w:name w:val="Normal (Web)"/>
    <w:basedOn w:val="Normal"/>
    <w:rsid w:val="00BD6AA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odyText2">
    <w:name w:val="Body Text 2"/>
    <w:basedOn w:val="Normal"/>
    <w:rsid w:val="00BD6AA6"/>
    <w:pPr>
      <w:ind w:left="720"/>
    </w:pPr>
    <w:rPr>
      <w:i/>
      <w:iCs/>
      <w:color w:val="0000FF"/>
      <w:u w:val="single"/>
    </w:rPr>
  </w:style>
  <w:style w:type="paragraph" w:styleId="TOC9">
    <w:name w:val="toc 9"/>
    <w:basedOn w:val="Normal"/>
    <w:next w:val="Normal"/>
    <w:rsid w:val="00BD6AA6"/>
    <w:pPr>
      <w:ind w:left="1600"/>
    </w:pPr>
  </w:style>
  <w:style w:type="paragraph" w:styleId="TOC2">
    <w:name w:val="toc 2"/>
    <w:basedOn w:val="Normal"/>
    <w:next w:val="Normal"/>
    <w:rsid w:val="00BD6AA6"/>
    <w:pPr>
      <w:tabs>
        <w:tab w:val="right" w:pos="9360"/>
      </w:tabs>
      <w:ind w:left="432" w:right="720"/>
    </w:pPr>
  </w:style>
  <w:style w:type="paragraph" w:styleId="TOC6">
    <w:name w:val="toc 6"/>
    <w:basedOn w:val="Normal"/>
    <w:next w:val="Normal"/>
    <w:rsid w:val="00BD6AA6"/>
    <w:pPr>
      <w:ind w:left="1000"/>
    </w:pPr>
  </w:style>
  <w:style w:type="paragraph" w:styleId="FootnoteText">
    <w:name w:val="footnote text"/>
    <w:basedOn w:val="Normal"/>
    <w:rsid w:val="00BD6AA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Subtitle">
    <w:name w:val="Subtitle"/>
    <w:basedOn w:val="Normal"/>
    <w:qFormat/>
    <w:rsid w:val="00BD6AA6"/>
    <w:pPr>
      <w:spacing w:after="60"/>
      <w:jc w:val="center"/>
    </w:pPr>
    <w:rPr>
      <w:i/>
      <w:iCs/>
      <w:sz w:val="36"/>
      <w:szCs w:val="36"/>
      <w:lang w:val="en-AU"/>
    </w:rPr>
  </w:style>
  <w:style w:type="paragraph" w:styleId="TOC4">
    <w:name w:val="toc 4"/>
    <w:basedOn w:val="Normal"/>
    <w:next w:val="Normal"/>
    <w:rsid w:val="00BD6AA6"/>
    <w:pPr>
      <w:ind w:left="600"/>
    </w:pPr>
  </w:style>
  <w:style w:type="paragraph" w:styleId="TOC1">
    <w:name w:val="toc 1"/>
    <w:basedOn w:val="Normal"/>
    <w:next w:val="Normal"/>
    <w:uiPriority w:val="39"/>
    <w:rsid w:val="00BD6AA6"/>
    <w:pPr>
      <w:tabs>
        <w:tab w:val="right" w:pos="9360"/>
      </w:tabs>
      <w:spacing w:before="240" w:after="60"/>
      <w:ind w:right="720"/>
    </w:pPr>
  </w:style>
  <w:style w:type="paragraph" w:styleId="Header">
    <w:name w:val="header"/>
    <w:basedOn w:val="Normal"/>
    <w:rsid w:val="00BD6A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D6AA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BD6AA6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BD6AA6"/>
    <w:pPr>
      <w:ind w:left="720"/>
    </w:pPr>
    <w:rPr>
      <w:color w:val="0000FF"/>
    </w:rPr>
  </w:style>
  <w:style w:type="paragraph" w:customStyle="1" w:styleId="Bullet">
    <w:name w:val="Bullet"/>
    <w:basedOn w:val="Normal"/>
    <w:rsid w:val="00BD6AA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Paragraph1">
    <w:name w:val="Paragraph1"/>
    <w:basedOn w:val="Normal"/>
    <w:rsid w:val="00BD6AA6"/>
    <w:pPr>
      <w:spacing w:before="80" w:line="240" w:lineRule="auto"/>
      <w:jc w:val="both"/>
    </w:pPr>
  </w:style>
  <w:style w:type="paragraph" w:customStyle="1" w:styleId="MainTitle">
    <w:name w:val="Main Title"/>
    <w:basedOn w:val="Normal"/>
    <w:rsid w:val="00BD6AA6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Tabletext">
    <w:name w:val="Tabletext"/>
    <w:basedOn w:val="Normal"/>
    <w:rsid w:val="00BD6AA6"/>
    <w:pPr>
      <w:keepLines/>
      <w:spacing w:after="120"/>
    </w:pPr>
  </w:style>
  <w:style w:type="paragraph" w:customStyle="1" w:styleId="p0">
    <w:name w:val="p0"/>
    <w:basedOn w:val="Normal"/>
    <w:rsid w:val="00BD6AA6"/>
    <w:pPr>
      <w:widowControl/>
    </w:pPr>
    <w:rPr>
      <w:lang w:eastAsia="zh-CN"/>
    </w:rPr>
  </w:style>
  <w:style w:type="paragraph" w:customStyle="1" w:styleId="Bullet1">
    <w:name w:val="Bullet1"/>
    <w:basedOn w:val="Normal"/>
    <w:rsid w:val="00BD6AA6"/>
    <w:pPr>
      <w:ind w:left="720" w:hanging="432"/>
    </w:pPr>
  </w:style>
  <w:style w:type="paragraph" w:customStyle="1" w:styleId="Paragraph2">
    <w:name w:val="Paragraph2"/>
    <w:basedOn w:val="Normal"/>
    <w:rsid w:val="00BD6AA6"/>
    <w:pPr>
      <w:spacing w:before="80"/>
      <w:ind w:left="720"/>
      <w:jc w:val="both"/>
    </w:pPr>
    <w:rPr>
      <w:color w:val="000000"/>
      <w:lang w:val="en-AU"/>
    </w:rPr>
  </w:style>
  <w:style w:type="paragraph" w:customStyle="1" w:styleId="NormalLatinArial">
    <w:name w:val="Normal + (Latin) Arial"/>
    <w:basedOn w:val="Normal"/>
    <w:rsid w:val="00BD6AA6"/>
    <w:pPr>
      <w:widowControl/>
      <w:spacing w:before="120" w:line="260" w:lineRule="exact"/>
      <w:ind w:left="720"/>
    </w:pPr>
    <w:rPr>
      <w:color w:val="666666"/>
      <w:sz w:val="18"/>
      <w:szCs w:val="18"/>
    </w:rPr>
  </w:style>
  <w:style w:type="paragraph" w:customStyle="1" w:styleId="maintitle0">
    <w:name w:val="maintitle"/>
    <w:basedOn w:val="Normal"/>
    <w:rsid w:val="00BD6AA6"/>
    <w:pPr>
      <w:widowControl/>
      <w:spacing w:before="480" w:after="60" w:line="240" w:lineRule="auto"/>
      <w:jc w:val="center"/>
    </w:pPr>
    <w:rPr>
      <w:b/>
      <w:bCs/>
      <w:sz w:val="32"/>
      <w:szCs w:val="32"/>
    </w:rPr>
  </w:style>
  <w:style w:type="paragraph" w:customStyle="1" w:styleId="ColorfulList-Accent11">
    <w:name w:val="Colorful List - Accent 11"/>
    <w:basedOn w:val="Normal"/>
    <w:qFormat/>
    <w:rsid w:val="00BD6AA6"/>
    <w:pPr>
      <w:ind w:left="720"/>
    </w:pPr>
  </w:style>
  <w:style w:type="paragraph" w:customStyle="1" w:styleId="Bullet2">
    <w:name w:val="Bullet2"/>
    <w:basedOn w:val="Normal"/>
    <w:rsid w:val="00BD6AA6"/>
    <w:pPr>
      <w:ind w:left="1440" w:hanging="360"/>
    </w:pPr>
    <w:rPr>
      <w:color w:val="000080"/>
    </w:rPr>
  </w:style>
  <w:style w:type="paragraph" w:customStyle="1" w:styleId="InfoBlue">
    <w:name w:val="InfoBlue"/>
    <w:basedOn w:val="Normal"/>
    <w:next w:val="BodyText"/>
    <w:rsid w:val="00BD6AA6"/>
    <w:pPr>
      <w:spacing w:after="120"/>
      <w:ind w:left="720"/>
    </w:pPr>
    <w:rPr>
      <w:color w:val="0000FF"/>
    </w:rPr>
  </w:style>
  <w:style w:type="paragraph" w:customStyle="1" w:styleId="Body">
    <w:name w:val="Body"/>
    <w:basedOn w:val="Normal"/>
    <w:rsid w:val="00BD6AA6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Paragraph4">
    <w:name w:val="Paragraph4"/>
    <w:basedOn w:val="Normal"/>
    <w:rsid w:val="00BD6AA6"/>
    <w:pPr>
      <w:spacing w:before="80" w:line="240" w:lineRule="auto"/>
      <w:ind w:left="2250"/>
      <w:jc w:val="both"/>
    </w:pPr>
  </w:style>
  <w:style w:type="paragraph" w:customStyle="1" w:styleId="Paragraph3">
    <w:name w:val="Paragraph3"/>
    <w:basedOn w:val="Normal"/>
    <w:rsid w:val="00BD6AA6"/>
    <w:pPr>
      <w:spacing w:before="80" w:line="240" w:lineRule="auto"/>
      <w:ind w:left="1530"/>
      <w:jc w:val="both"/>
    </w:pPr>
  </w:style>
  <w:style w:type="paragraph" w:styleId="ListParagraph">
    <w:name w:val="List Paragraph"/>
    <w:basedOn w:val="Normal"/>
    <w:uiPriority w:val="72"/>
    <w:qFormat/>
    <w:rsid w:val="0088486B"/>
    <w:pPr>
      <w:ind w:firstLineChars="200" w:firstLine="420"/>
    </w:pPr>
  </w:style>
  <w:style w:type="table" w:styleId="TableGrid">
    <w:name w:val="Table Grid"/>
    <w:basedOn w:val="TableNormal"/>
    <w:uiPriority w:val="59"/>
    <w:rsid w:val="00903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uiPriority w:val="99"/>
    <w:rsid w:val="00481A12"/>
    <w:rPr>
      <w:color w:val="0000FF"/>
      <w:u w:val="single"/>
    </w:rPr>
  </w:style>
  <w:style w:type="character" w:customStyle="1" w:styleId="bodytitle">
    <w:name w:val="bodytitle"/>
    <w:basedOn w:val="DefaultParagraphFont"/>
    <w:rsid w:val="00F73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89C29-8C60-4BF2-8823-345C8D180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8277</TotalTime>
  <Pages>5</Pages>
  <Words>440</Words>
  <Characters>2511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Requirements Specification</vt:lpstr>
    </vt:vector>
  </TitlesOfParts>
  <Company/>
  <LinksUpToDate>false</LinksUpToDate>
  <CharactersWithSpaces>2946</CharactersWithSpaces>
  <SharedDoc>false</SharedDoc>
  <HLinks>
    <vt:vector size="18" baseType="variant"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_Toc407558506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_Toc407558505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_Toc407558504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Requirements Specification</dc:title>
  <dc:subject>&lt;Project Name&gt;</dc:subject>
  <dc:creator>TopCoder</dc:creator>
  <cp:keywords>Software Requirements</cp:keywords>
  <cp:lastModifiedBy>Thiyagu</cp:lastModifiedBy>
  <cp:revision>597</cp:revision>
  <cp:lastPrinted>2013-05-03T21:40:00Z</cp:lastPrinted>
  <dcterms:created xsi:type="dcterms:W3CDTF">2016-06-08T03:01:00Z</dcterms:created>
  <dcterms:modified xsi:type="dcterms:W3CDTF">2018-04-16T18:43:00Z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