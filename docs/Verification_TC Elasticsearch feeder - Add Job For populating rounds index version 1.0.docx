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1873BC" w:rsidRDefault="00484117" w:rsidP="001873BC">
      <w:pPr>
        <w:jc w:val="center"/>
        <w:rPr>
          <w:b/>
          <w:bCs/>
          <w:color w:val="000000"/>
          <w:sz w:val="32"/>
          <w:szCs w:val="32"/>
          <w:lang w:eastAsia="zh-CN"/>
        </w:rPr>
      </w:pPr>
      <w:r w:rsidRPr="00484117">
        <w:rPr>
          <w:b/>
          <w:bCs/>
          <w:color w:val="000000"/>
          <w:sz w:val="32"/>
          <w:szCs w:val="32"/>
        </w:rPr>
        <w:tab/>
      </w:r>
      <w:hyperlink r:id="rId8" w:history="1">
        <w:r w:rsidR="001873BC" w:rsidRPr="001873BC">
          <w:rPr>
            <w:b/>
            <w:bCs/>
            <w:color w:val="000000"/>
            <w:sz w:val="32"/>
            <w:szCs w:val="32"/>
          </w:rPr>
          <w:t>TC Elasticsearch feeder - Add Job For populating rounds indexversion 1.0</w:t>
        </w:r>
      </w:hyperlink>
    </w:p>
    <w:p w:rsidR="00774E58" w:rsidRPr="00D42143" w:rsidRDefault="004C02EF" w:rsidP="001873BC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5067DA" w:rsidRDefault="005067DA" w:rsidP="00D42143">
      <w:pPr>
        <w:pStyle w:val="af3"/>
        <w:ind w:left="360" w:firstLineChars="0" w:firstLine="0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code is based on the commit </w:t>
      </w:r>
      <w:r w:rsidRPr="005067DA">
        <w:rPr>
          <w:noProof/>
          <w:lang w:eastAsia="zh-CN"/>
        </w:rPr>
        <w:t>279700b3e70c33c558945aea1239ffcc0270870c</w:t>
      </w:r>
      <w:r>
        <w:rPr>
          <w:rFonts w:hint="eastAsia"/>
          <w:noProof/>
          <w:lang w:eastAsia="zh-CN"/>
        </w:rPr>
        <w:t xml:space="preserve"> of the dev branch of </w:t>
      </w:r>
      <w:r w:rsidRPr="005067DA">
        <w:rPr>
          <w:noProof/>
          <w:lang w:eastAsia="zh-CN"/>
        </w:rPr>
        <w:t>https://github.com/topcoder-platform/tc-elasticsearch-feeder-service</w:t>
      </w:r>
      <w:r w:rsidRPr="005067DA">
        <w:rPr>
          <w:rFonts w:hint="eastAsia"/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.</w:t>
      </w:r>
      <w:r w:rsidR="0031172C">
        <w:rPr>
          <w:rFonts w:hint="eastAsia"/>
          <w:noProof/>
          <w:lang w:eastAsia="zh-CN"/>
        </w:rPr>
        <w:t xml:space="preserve"> You can clone the code base from github and copy the whole source code to it. Or use the whole source code directly.</w:t>
      </w:r>
    </w:p>
    <w:p w:rsidR="001B233F" w:rsidRDefault="001B233F" w:rsidP="00D42143">
      <w:pPr>
        <w:pStyle w:val="af3"/>
        <w:ind w:left="360" w:firstLineChars="0" w:firstLine="0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This challenge introduces new configuration as below:</w:t>
      </w:r>
    </w:p>
    <w:p w:rsidR="001B233F" w:rsidRDefault="001B233F" w:rsidP="00D42143">
      <w:pPr>
        <w:pStyle w:val="af3"/>
        <w:ind w:left="360" w:firstLineChars="0" w:firstLine="0"/>
        <w:rPr>
          <w:rFonts w:hint="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4436745"/>
            <wp:effectExtent l="19050" t="0" r="381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33F" w:rsidRDefault="00B9452D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You can use the default configuration values above</w:t>
      </w:r>
    </w:p>
    <w:p w:rsidR="0031172C" w:rsidRDefault="0031172C" w:rsidP="00D42143">
      <w:pPr>
        <w:pStyle w:val="af3"/>
        <w:ind w:left="360" w:firstLineChars="0" w:firstLine="0"/>
        <w:rPr>
          <w:noProof/>
          <w:lang w:eastAsia="zh-CN"/>
        </w:rPr>
      </w:pPr>
    </w:p>
    <w:p w:rsidR="00696AAB" w:rsidRDefault="006E3037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In order to run the rounds job</w:t>
      </w:r>
      <w:r w:rsidR="000D101F">
        <w:rPr>
          <w:rFonts w:hint="eastAsia"/>
          <w:noProof/>
          <w:lang w:eastAsia="zh-CN"/>
        </w:rPr>
        <w:t xml:space="preserve">, </w:t>
      </w:r>
      <w:r w:rsidR="00D0673E">
        <w:rPr>
          <w:rFonts w:hint="eastAsia"/>
          <w:noProof/>
          <w:lang w:eastAsia="zh-CN"/>
        </w:rPr>
        <w:t xml:space="preserve">enter </w:t>
      </w:r>
      <w:r w:rsidR="00D0673E" w:rsidRPr="00D0673E">
        <w:rPr>
          <w:noProof/>
          <w:lang w:eastAsia="zh-CN"/>
        </w:rPr>
        <w:t>tc-elasticsearch-feeder-service</w:t>
      </w:r>
      <w:r w:rsidR="00824936">
        <w:rPr>
          <w:rFonts w:hint="eastAsia"/>
          <w:noProof/>
          <w:lang w:eastAsia="zh-CN"/>
        </w:rPr>
        <w:t>,</w:t>
      </w:r>
      <w:r w:rsidR="00D0673E">
        <w:rPr>
          <w:rFonts w:hint="eastAsia"/>
          <w:noProof/>
          <w:lang w:eastAsia="zh-CN"/>
        </w:rPr>
        <w:t xml:space="preserve"> and </w:t>
      </w:r>
      <w:r w:rsidR="000D101F">
        <w:rPr>
          <w:rFonts w:hint="eastAsia"/>
          <w:noProof/>
          <w:lang w:eastAsia="zh-CN"/>
        </w:rPr>
        <w:t xml:space="preserve">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>Before starting the services, you need to first setup the env</w:t>
      </w:r>
      <w:r w:rsidR="003A6EA5">
        <w:rPr>
          <w:rFonts w:hint="eastAsia"/>
          <w:noProof/>
          <w:lang w:eastAsia="zh-CN"/>
        </w:rPr>
        <w:t>iro</w:t>
      </w:r>
      <w:r w:rsidR="00094EBE">
        <w:rPr>
          <w:rFonts w:hint="eastAsia"/>
          <w:noProof/>
          <w:lang w:eastAsia="zh-CN"/>
        </w:rPr>
        <w:t>nment as following sections.</w:t>
      </w:r>
    </w:p>
    <w:p w:rsidR="003B1F81" w:rsidRDefault="003B1F81" w:rsidP="00D42143">
      <w:pPr>
        <w:pStyle w:val="af3"/>
        <w:ind w:left="360" w:firstLineChars="0" w:firstLine="0"/>
        <w:rPr>
          <w:noProof/>
          <w:lang w:eastAsia="zh-CN"/>
        </w:rPr>
      </w:pPr>
    </w:p>
    <w:p w:rsidR="00E469D6" w:rsidRDefault="003B1F81" w:rsidP="00E469D6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direct app docker is </w:t>
      </w:r>
      <w:r w:rsidRPr="00BB34F3">
        <w:rPr>
          <w:noProof/>
          <w:lang w:eastAsia="zh-CN"/>
        </w:rPr>
        <w:t>https://github.com/appirio-tech/tc-common-tutorials/tree/master/docker/direct-app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For this challenge,</w:t>
      </w:r>
      <w:r w:rsidR="00816B93">
        <w:rPr>
          <w:rFonts w:hint="eastAsia"/>
          <w:noProof/>
          <w:lang w:eastAsia="zh-CN"/>
        </w:rPr>
        <w:t xml:space="preserve"> you only need to start up the following services</w:t>
      </w:r>
      <w:r>
        <w:rPr>
          <w:rFonts w:hint="eastAsia"/>
          <w:noProof/>
          <w:lang w:eastAsia="zh-CN"/>
        </w:rPr>
        <w:t xml:space="preserve"> by running:</w:t>
      </w:r>
    </w:p>
    <w:p w:rsidR="003B1F81" w:rsidRDefault="00816B93" w:rsidP="003B1F81">
      <w:pPr>
        <w:pStyle w:val="af3"/>
        <w:ind w:left="360" w:firstLineChars="0" w:firstLine="0"/>
        <w:rPr>
          <w:noProof/>
          <w:lang w:eastAsia="zh-CN"/>
        </w:rPr>
      </w:pPr>
      <w:r w:rsidRPr="00816B93">
        <w:rPr>
          <w:noProof/>
          <w:lang w:eastAsia="zh-CN"/>
        </w:rPr>
        <w:t>docker-compose up elasticsearch tc-informix tc-cache</w:t>
      </w:r>
    </w:p>
    <w:p w:rsidR="00C52BBE" w:rsidRDefault="00C52BBE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You might need to run 'docker-compose down' to tear down the containers if</w:t>
      </w:r>
      <w:r w:rsidR="00E654A2">
        <w:rPr>
          <w:rFonts w:hint="eastAsia"/>
          <w:noProof/>
          <w:lang w:eastAsia="zh-CN"/>
        </w:rPr>
        <w:t xml:space="preserve"> you have run the above command.</w:t>
      </w:r>
    </w:p>
    <w:p w:rsidR="00B23D60" w:rsidRDefault="00B23D60" w:rsidP="00CF3C4E">
      <w:pPr>
        <w:pStyle w:val="af3"/>
        <w:ind w:left="360" w:firstLineChars="0" w:firstLine="0"/>
        <w:rPr>
          <w:noProof/>
          <w:lang w:eastAsia="zh-CN"/>
        </w:rPr>
      </w:pPr>
    </w:p>
    <w:p w:rsidR="00DD6240" w:rsidRDefault="00286B69" w:rsidP="00CC3884">
      <w:pPr>
        <w:ind w:left="360"/>
        <w:rPr>
          <w:lang w:eastAsia="zh-CN"/>
        </w:rPr>
      </w:pPr>
      <w:r>
        <w:rPr>
          <w:rFonts w:hint="eastAsia"/>
          <w:lang w:eastAsia="zh-CN"/>
        </w:rPr>
        <w:t>The</w:t>
      </w:r>
      <w:r w:rsidR="000B4A44">
        <w:rPr>
          <w:rFonts w:hint="eastAsia"/>
          <w:lang w:eastAsia="zh-CN"/>
        </w:rPr>
        <w:t>n</w:t>
      </w:r>
      <w:r w:rsidR="00C1395E">
        <w:rPr>
          <w:rFonts w:hint="eastAsia"/>
          <w:lang w:eastAsia="zh-CN"/>
        </w:rPr>
        <w:t>, add some test data to the informix database,</w:t>
      </w:r>
      <w:r>
        <w:rPr>
          <w:rFonts w:hint="eastAsia"/>
          <w:lang w:eastAsia="zh-CN"/>
        </w:rPr>
        <w:t xml:space="preserve"> select the informixoltp database and run:</w:t>
      </w:r>
    </w:p>
    <w:p w:rsidR="00095D85" w:rsidRDefault="00095D85" w:rsidP="00CC3884">
      <w:pPr>
        <w:ind w:left="360"/>
        <w:rPr>
          <w:lang w:eastAsia="zh-CN"/>
        </w:rPr>
      </w:pP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 xml:space="preserve">delete from round_registration; 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lastRenderedPageBreak/>
        <w:t>INSERT INTO round_registration (round_id, coder_id) VALUES (13673, 124766);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round_registration (round_id, coder_id) VALUES (13673, 124834);</w:t>
      </w:r>
    </w:p>
    <w:p w:rsidR="00286B69" w:rsidRDefault="00286B69" w:rsidP="00286B69">
      <w:pPr>
        <w:ind w:left="360"/>
        <w:rPr>
          <w:lang w:eastAsia="zh-CN"/>
        </w:rPr>
      </w:pP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delete from long_comp_result;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long_comp_result (round_id, coder_id, rated_ind) VALUES (13673, 124766, 1);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long_comp_result (round_id, coder_id, rated_ind) VALUES (13673, 124834, 0);</w:t>
      </w:r>
    </w:p>
    <w:p w:rsidR="00286B69" w:rsidRDefault="00286B69" w:rsidP="00286B69">
      <w:pPr>
        <w:ind w:left="360"/>
        <w:rPr>
          <w:lang w:eastAsia="zh-CN"/>
        </w:rPr>
      </w:pPr>
    </w:p>
    <w:p w:rsidR="00286B69" w:rsidRDefault="00286B69" w:rsidP="00286B69">
      <w:pPr>
        <w:ind w:left="360"/>
        <w:rPr>
          <w:lang w:eastAsia="zh-CN"/>
        </w:rPr>
      </w:pP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round_registration values(13672, 132456, current,1,null);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round_registration values(13672, 132458, current,1,null);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round_registration values(13676, 132456, current,1,null);</w:t>
      </w:r>
    </w:p>
    <w:p w:rsidR="00286B69" w:rsidRDefault="00286B69" w:rsidP="00286B69">
      <w:pPr>
        <w:ind w:left="360"/>
        <w:rPr>
          <w:lang w:eastAsia="zh-CN"/>
        </w:rPr>
      </w:pP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delete from room_result;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room_result (round_id, room_id, coder_id, rated_flag) values (13672, 299156, 132456, 1);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room_result (round_id, room_id, coder_id, rated_flag) values (13672, 299156, 132458, 1);</w:t>
      </w:r>
    </w:p>
    <w:p w:rsidR="00286B69" w:rsidRDefault="00286B69" w:rsidP="00286B69">
      <w:pPr>
        <w:ind w:left="360"/>
        <w:rPr>
          <w:lang w:eastAsia="zh-CN"/>
        </w:rPr>
      </w:pPr>
      <w:r>
        <w:rPr>
          <w:lang w:eastAsia="zh-CN"/>
        </w:rPr>
        <w:t>insert into room_result (round_id, room_id, coder_id, rated_flag) values (13676, 299156, 132458, 1);</w:t>
      </w:r>
    </w:p>
    <w:p w:rsidR="00AE1D7F" w:rsidRDefault="00AE1D7F" w:rsidP="00286B69">
      <w:pPr>
        <w:ind w:left="360"/>
        <w:rPr>
          <w:lang w:eastAsia="zh-CN"/>
        </w:rPr>
      </w:pPr>
    </w:p>
    <w:p w:rsidR="001542CD" w:rsidRDefault="00393CC8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Then cd </w:t>
      </w:r>
      <w:r w:rsidRPr="00393CC8">
        <w:rPr>
          <w:lang w:eastAsia="zh-CN"/>
        </w:rPr>
        <w:t>es-mappings</w:t>
      </w:r>
      <w:r>
        <w:rPr>
          <w:rFonts w:hint="eastAsia"/>
          <w:lang w:eastAsia="zh-CN"/>
        </w:rPr>
        <w:t xml:space="preserve"> directory, and run</w:t>
      </w:r>
      <w:r w:rsidR="0004212F">
        <w:rPr>
          <w:rFonts w:hint="eastAsia"/>
          <w:lang w:eastAsia="zh-CN"/>
        </w:rPr>
        <w:t xml:space="preserve"> delete if there is such index</w:t>
      </w:r>
      <w:r>
        <w:rPr>
          <w:rFonts w:hint="eastAsia"/>
          <w:lang w:eastAsia="zh-CN"/>
        </w:rPr>
        <w:t>(assume that curl is installed in your OS):</w:t>
      </w:r>
    </w:p>
    <w:p w:rsidR="00393CC8" w:rsidRDefault="00393CC8" w:rsidP="00081E23">
      <w:pPr>
        <w:ind w:left="360"/>
        <w:rPr>
          <w:lang w:eastAsia="zh-CN"/>
        </w:rPr>
      </w:pPr>
      <w:r w:rsidRPr="00393CC8">
        <w:rPr>
          <w:lang w:eastAsia="zh-CN"/>
        </w:rPr>
        <w:t>curl  -XDELETE http://cockpit.cloud.topcoder.com:9200/rounds/</w:t>
      </w:r>
    </w:p>
    <w:p w:rsidR="00393CC8" w:rsidRDefault="00393CC8" w:rsidP="00081E23">
      <w:pPr>
        <w:ind w:left="360"/>
        <w:rPr>
          <w:lang w:eastAsia="zh-CN"/>
        </w:rPr>
      </w:pPr>
    </w:p>
    <w:p w:rsidR="00415259" w:rsidRDefault="00415259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>run:</w:t>
      </w:r>
    </w:p>
    <w:p w:rsidR="00415259" w:rsidRDefault="00415259" w:rsidP="00081E23">
      <w:pPr>
        <w:ind w:left="360"/>
        <w:rPr>
          <w:lang w:eastAsia="zh-CN"/>
        </w:rPr>
      </w:pPr>
      <w:r w:rsidRPr="00415259">
        <w:rPr>
          <w:lang w:eastAsia="zh-CN"/>
        </w:rPr>
        <w:t>curl -XPUT http://cockpit.cloud.top</w:t>
      </w:r>
      <w:r w:rsidR="003B307E">
        <w:rPr>
          <w:lang w:eastAsia="zh-CN"/>
        </w:rPr>
        <w:t>coder.com:9200/rounds -d @round</w:t>
      </w:r>
      <w:r w:rsidRPr="00415259">
        <w:rPr>
          <w:lang w:eastAsia="zh-CN"/>
        </w:rPr>
        <w:t>.json</w:t>
      </w:r>
    </w:p>
    <w:p w:rsidR="00415259" w:rsidRDefault="00415259" w:rsidP="00081E23">
      <w:pPr>
        <w:ind w:left="360"/>
        <w:rPr>
          <w:lang w:eastAsia="zh-CN"/>
        </w:rPr>
      </w:pPr>
    </w:p>
    <w:p w:rsidR="00415259" w:rsidRDefault="00415259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>There should be no error</w:t>
      </w:r>
      <w:r w:rsidR="00993E5C">
        <w:rPr>
          <w:rFonts w:hint="eastAsia"/>
          <w:lang w:eastAsia="zh-CN"/>
        </w:rPr>
        <w:t xml:space="preserve"> for the put operation</w:t>
      </w:r>
      <w:r>
        <w:rPr>
          <w:rFonts w:hint="eastAsia"/>
          <w:lang w:eastAsia="zh-CN"/>
        </w:rPr>
        <w:t>.</w:t>
      </w:r>
      <w:r w:rsidR="0010623D">
        <w:rPr>
          <w:rFonts w:hint="eastAsia"/>
          <w:lang w:eastAsia="zh-CN"/>
        </w:rPr>
        <w:t xml:space="preserve"> It's assumed that in the hosts file, </w:t>
      </w:r>
      <w:r w:rsidR="0010623D" w:rsidRPr="00415259">
        <w:rPr>
          <w:lang w:eastAsia="zh-CN"/>
        </w:rPr>
        <w:t>cockpit.cloud.topcoder.com</w:t>
      </w:r>
      <w:r w:rsidR="0010623D">
        <w:rPr>
          <w:rFonts w:hint="eastAsia"/>
          <w:lang w:eastAsia="zh-CN"/>
        </w:rPr>
        <w:t xml:space="preserve"> is configured for the docker IP</w:t>
      </w:r>
      <w:r w:rsidR="00E95996">
        <w:rPr>
          <w:rFonts w:hint="eastAsia"/>
          <w:lang w:eastAsia="zh-CN"/>
        </w:rPr>
        <w:t xml:space="preserve"> that holds the elasticsearch service</w:t>
      </w:r>
      <w:r w:rsidR="0010623D">
        <w:rPr>
          <w:rFonts w:hint="eastAsia"/>
          <w:lang w:eastAsia="zh-CN"/>
        </w:rPr>
        <w:t>.</w:t>
      </w:r>
    </w:p>
    <w:p w:rsidR="00415259" w:rsidRDefault="00415259" w:rsidP="00081E23">
      <w:pPr>
        <w:ind w:left="36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2E635D" w:rsidRDefault="00B02FA3" w:rsidP="00447E79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>Wait for several minutes for the jobs to finish the loading</w:t>
      </w:r>
      <w:r w:rsidR="00447E79">
        <w:rPr>
          <w:rFonts w:hint="eastAsia"/>
          <w:lang w:eastAsia="zh-CN"/>
        </w:rPr>
        <w:t xml:space="preserve">. </w:t>
      </w:r>
      <w:r w:rsidR="002E635D">
        <w:rPr>
          <w:rFonts w:hint="eastAsia"/>
          <w:lang w:eastAsia="zh-CN"/>
        </w:rPr>
        <w:t>In the console, check that the rounds job finished the loading:</w:t>
      </w:r>
    </w:p>
    <w:p w:rsidR="002E635D" w:rsidRDefault="002E635D" w:rsidP="00447E79">
      <w:pPr>
        <w:ind w:leftChars="80" w:left="1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06292" cy="49298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35D" w:rsidRDefault="002E635D" w:rsidP="00447E79">
      <w:pPr>
        <w:ind w:leftChars="80" w:left="160"/>
        <w:rPr>
          <w:lang w:eastAsia="zh-CN"/>
        </w:rPr>
      </w:pPr>
    </w:p>
    <w:p w:rsidR="00894E49" w:rsidRDefault="00447E79" w:rsidP="00447E79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>You can use curl to fetch the data from '</w:t>
      </w:r>
      <w:r w:rsidRPr="00447E79">
        <w:rPr>
          <w:lang w:eastAsia="zh-CN"/>
        </w:rPr>
        <w:t xml:space="preserve"> </w:t>
      </w:r>
      <w:r w:rsidRPr="006D080A">
        <w:rPr>
          <w:lang w:eastAsia="zh-CN"/>
        </w:rPr>
        <w:t>http://cockpit.cloud</w:t>
      </w:r>
      <w:r w:rsidR="002F35FE">
        <w:rPr>
          <w:lang w:eastAsia="zh-CN"/>
        </w:rPr>
        <w:t>.topcoder.com:9200/rounds/round</w:t>
      </w:r>
      <w:r w:rsidRPr="006D080A">
        <w:rPr>
          <w:lang w:eastAsia="zh-CN"/>
        </w:rPr>
        <w:t>/_search</w:t>
      </w:r>
      <w:r>
        <w:rPr>
          <w:rFonts w:hint="eastAsia"/>
          <w:lang w:eastAsia="zh-CN"/>
        </w:rPr>
        <w:t>' via get method.</w:t>
      </w:r>
    </w:p>
    <w:p w:rsidR="00894E49" w:rsidRDefault="00894E49" w:rsidP="00447E79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 xml:space="preserve">curl -XGET </w:t>
      </w:r>
      <w:r w:rsidRPr="006D080A">
        <w:rPr>
          <w:lang w:eastAsia="zh-CN"/>
        </w:rPr>
        <w:t>http://cockpit.cloud</w:t>
      </w:r>
      <w:r w:rsidR="002F35FE">
        <w:rPr>
          <w:lang w:eastAsia="zh-CN"/>
        </w:rPr>
        <w:t>.topcoder.com:9200/rounds/round</w:t>
      </w:r>
      <w:r w:rsidRPr="006D080A">
        <w:rPr>
          <w:lang w:eastAsia="zh-CN"/>
        </w:rPr>
        <w:t>/_search</w:t>
      </w:r>
    </w:p>
    <w:p w:rsidR="00894E49" w:rsidRDefault="00894E49" w:rsidP="00447E79">
      <w:pPr>
        <w:ind w:leftChars="80" w:left="160"/>
        <w:rPr>
          <w:lang w:eastAsia="zh-CN"/>
        </w:rPr>
      </w:pPr>
    </w:p>
    <w:p w:rsidR="006D080A" w:rsidRDefault="00447E79" w:rsidP="00447E79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C901EB">
        <w:rPr>
          <w:rFonts w:hint="eastAsia"/>
          <w:lang w:eastAsia="zh-CN"/>
        </w:rPr>
        <w:t>Postman can also be used for the formatted result</w:t>
      </w:r>
      <w:r>
        <w:rPr>
          <w:rFonts w:hint="eastAsia"/>
          <w:lang w:eastAsia="zh-CN"/>
        </w:rPr>
        <w:t>.  O</w:t>
      </w:r>
      <w:r w:rsidR="006D080A">
        <w:rPr>
          <w:rFonts w:hint="eastAsia"/>
          <w:lang w:eastAsia="zh-CN"/>
        </w:rPr>
        <w:t>pen the postman, and send '</w:t>
      </w:r>
      <w:r w:rsidR="006D080A" w:rsidRPr="006D080A">
        <w:rPr>
          <w:lang w:eastAsia="zh-CN"/>
        </w:rPr>
        <w:t>http://cockpit.cloud</w:t>
      </w:r>
      <w:r w:rsidR="002F35FE">
        <w:rPr>
          <w:lang w:eastAsia="zh-CN"/>
        </w:rPr>
        <w:t>.topcoder.com:9200/rounds/round</w:t>
      </w:r>
      <w:r w:rsidR="006D080A" w:rsidRPr="006D080A">
        <w:rPr>
          <w:lang w:eastAsia="zh-CN"/>
        </w:rPr>
        <w:t>/_search</w:t>
      </w:r>
      <w:r w:rsidR="006D080A" w:rsidRPr="006D080A">
        <w:rPr>
          <w:rFonts w:hint="eastAsia"/>
          <w:lang w:eastAsia="zh-CN"/>
        </w:rPr>
        <w:t>' with http Get method</w:t>
      </w:r>
      <w:r w:rsidR="006D080A">
        <w:rPr>
          <w:rFonts w:hint="eastAsia"/>
          <w:lang w:eastAsia="zh-CN"/>
        </w:rPr>
        <w:t>, the result will be:</w:t>
      </w:r>
    </w:p>
    <w:p w:rsidR="006D080A" w:rsidRDefault="0000273C" w:rsidP="00F92304">
      <w:pPr>
        <w:ind w:leftChars="80" w:left="16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375275"/>
            <wp:effectExtent l="19050" t="0" r="381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76" w:rsidRDefault="00B53276" w:rsidP="00F92304">
      <w:pPr>
        <w:ind w:leftChars="80" w:left="160"/>
        <w:rPr>
          <w:lang w:eastAsia="zh-CN"/>
        </w:rPr>
      </w:pPr>
    </w:p>
    <w:p w:rsidR="0048143C" w:rsidRDefault="0048143C" w:rsidP="00F92304">
      <w:pPr>
        <w:ind w:leftChars="80" w:left="160"/>
        <w:rPr>
          <w:lang w:eastAsia="zh-CN"/>
        </w:rPr>
      </w:pPr>
    </w:p>
    <w:p w:rsidR="0048143C" w:rsidRDefault="0048143C" w:rsidP="00F92304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>scroll down, and check SRM:</w:t>
      </w:r>
    </w:p>
    <w:p w:rsidR="0048143C" w:rsidRDefault="00371F02" w:rsidP="00F92304">
      <w:pPr>
        <w:ind w:leftChars="80" w:left="1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160645"/>
            <wp:effectExtent l="19050" t="0" r="381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4D8" w:rsidRDefault="008634D8" w:rsidP="00F92304">
      <w:pPr>
        <w:ind w:leftChars="80" w:left="160"/>
        <w:rPr>
          <w:lang w:eastAsia="zh-CN"/>
        </w:rPr>
      </w:pPr>
    </w:p>
    <w:p w:rsidR="007B31B2" w:rsidRDefault="007B31B2" w:rsidP="007B31B2">
      <w:pPr>
        <w:ind w:left="360"/>
        <w:rPr>
          <w:lang w:eastAsia="zh-CN"/>
        </w:rPr>
      </w:pPr>
    </w:p>
    <w:p w:rsidR="007B31B2" w:rsidRDefault="007B31B2" w:rsidP="007B31B2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>select the informixoltp database and run:</w:t>
      </w:r>
    </w:p>
    <w:p w:rsidR="007B31B2" w:rsidRDefault="007B31B2" w:rsidP="007B31B2">
      <w:pPr>
        <w:ind w:leftChars="80" w:left="160"/>
        <w:rPr>
          <w:lang w:eastAsia="zh-CN"/>
        </w:rPr>
      </w:pPr>
      <w:r>
        <w:rPr>
          <w:lang w:eastAsia="zh-CN"/>
        </w:rPr>
        <w:t xml:space="preserve">delete from round_registration; </w:t>
      </w:r>
    </w:p>
    <w:p w:rsidR="007B31B2" w:rsidRDefault="007B31B2" w:rsidP="007B31B2">
      <w:pPr>
        <w:ind w:leftChars="80" w:left="160"/>
        <w:rPr>
          <w:lang w:eastAsia="zh-CN"/>
        </w:rPr>
      </w:pPr>
      <w:r>
        <w:rPr>
          <w:lang w:eastAsia="zh-CN"/>
        </w:rPr>
        <w:t>delete from long_comp_result;</w:t>
      </w:r>
    </w:p>
    <w:p w:rsidR="007B31B2" w:rsidRDefault="007B31B2" w:rsidP="007B31B2">
      <w:pPr>
        <w:ind w:leftChars="80" w:left="160"/>
        <w:rPr>
          <w:lang w:eastAsia="zh-CN"/>
        </w:rPr>
      </w:pPr>
      <w:r>
        <w:rPr>
          <w:lang w:eastAsia="zh-CN"/>
        </w:rPr>
        <w:t>delete from room_result;</w:t>
      </w:r>
    </w:p>
    <w:p w:rsidR="007B31B2" w:rsidRDefault="007B31B2" w:rsidP="007B31B2">
      <w:pPr>
        <w:ind w:leftChars="80" w:left="160"/>
        <w:rPr>
          <w:lang w:eastAsia="zh-CN"/>
        </w:rPr>
      </w:pPr>
    </w:p>
    <w:p w:rsidR="007B31B2" w:rsidRDefault="007B31B2" w:rsidP="007B31B2">
      <w:pPr>
        <w:ind w:leftChars="80" w:left="160"/>
        <w:rPr>
          <w:lang w:eastAsia="zh-CN"/>
        </w:rPr>
      </w:pPr>
      <w:r>
        <w:rPr>
          <w:rFonts w:hint="eastAsia"/>
          <w:lang w:eastAsia="zh-CN"/>
        </w:rPr>
        <w:t>Then wait for several minutes for the rounds job to finish the loading, then check the postman again, all the userIds and isRated should be cleared:</w:t>
      </w:r>
    </w:p>
    <w:p w:rsidR="007B31B2" w:rsidRDefault="00913024" w:rsidP="007B31B2">
      <w:pPr>
        <w:ind w:leftChars="80" w:left="1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5518150"/>
            <wp:effectExtent l="19050" t="0" r="381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1B2" w:rsidRDefault="007B31B2" w:rsidP="007B31B2">
      <w:pPr>
        <w:ind w:leftChars="80" w:left="160"/>
        <w:rPr>
          <w:lang w:eastAsia="zh-CN"/>
        </w:rPr>
      </w:pPr>
    </w:p>
    <w:p w:rsidR="007B31B2" w:rsidRPr="006D080A" w:rsidRDefault="007B31B2" w:rsidP="00F92304">
      <w:pPr>
        <w:ind w:leftChars="80" w:left="160"/>
        <w:rPr>
          <w:lang w:eastAsia="zh-CN"/>
        </w:rPr>
      </w:pPr>
    </w:p>
    <w:sectPr w:rsidR="007B31B2" w:rsidRPr="006D080A" w:rsidSect="00BD6AA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A3D" w:rsidRDefault="007B1A3D">
      <w:pPr>
        <w:spacing w:line="240" w:lineRule="auto"/>
      </w:pPr>
      <w:r>
        <w:separator/>
      </w:r>
    </w:p>
  </w:endnote>
  <w:endnote w:type="continuationSeparator" w:id="1">
    <w:p w:rsidR="007B1A3D" w:rsidRDefault="007B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635096">
            <w:fldChar w:fldCharType="begin"/>
          </w:r>
          <w:r>
            <w:rPr>
              <w:rStyle w:val="a5"/>
            </w:rPr>
            <w:instrText xml:space="preserve"> PAGE </w:instrText>
          </w:r>
          <w:r w:rsidR="00635096">
            <w:fldChar w:fldCharType="separate"/>
          </w:r>
          <w:r w:rsidR="00B53276">
            <w:rPr>
              <w:rStyle w:val="a5"/>
              <w:noProof/>
            </w:rPr>
            <w:t>6</w:t>
          </w:r>
          <w:r w:rsidR="00635096">
            <w:fldChar w:fldCharType="end"/>
          </w:r>
          <w:r>
            <w:rPr>
              <w:rStyle w:val="a5"/>
            </w:rPr>
            <w:t xml:space="preserve"> of </w:t>
          </w:r>
          <w:r w:rsidR="00635096">
            <w:fldChar w:fldCharType="begin"/>
          </w:r>
          <w:r>
            <w:rPr>
              <w:rStyle w:val="a5"/>
            </w:rPr>
            <w:instrText xml:space="preserve"> NUMPAGES </w:instrText>
          </w:r>
          <w:r w:rsidR="00635096">
            <w:fldChar w:fldCharType="separate"/>
          </w:r>
          <w:r w:rsidR="00B53276">
            <w:rPr>
              <w:rStyle w:val="a5"/>
              <w:noProof/>
            </w:rPr>
            <w:t>6</w:t>
          </w:r>
          <w:r w:rsidR="00635096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A3D" w:rsidRDefault="007B1A3D">
      <w:pPr>
        <w:spacing w:line="240" w:lineRule="auto"/>
      </w:pPr>
      <w:r>
        <w:separator/>
      </w:r>
    </w:p>
  </w:footnote>
  <w:footnote w:type="continuationSeparator" w:id="1">
    <w:p w:rsidR="007B1A3D" w:rsidRDefault="007B1A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635096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635096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273C"/>
    <w:rsid w:val="00002F2A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34B2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12F"/>
    <w:rsid w:val="00042C05"/>
    <w:rsid w:val="00043B1D"/>
    <w:rsid w:val="00044E24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52A"/>
    <w:rsid w:val="000659C9"/>
    <w:rsid w:val="00066F63"/>
    <w:rsid w:val="0006751D"/>
    <w:rsid w:val="0007034D"/>
    <w:rsid w:val="000721B9"/>
    <w:rsid w:val="000724E3"/>
    <w:rsid w:val="000761AE"/>
    <w:rsid w:val="0007627F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95D85"/>
    <w:rsid w:val="000A14EA"/>
    <w:rsid w:val="000A5F56"/>
    <w:rsid w:val="000A60CA"/>
    <w:rsid w:val="000A7F81"/>
    <w:rsid w:val="000B0EEE"/>
    <w:rsid w:val="000B2378"/>
    <w:rsid w:val="000B38B5"/>
    <w:rsid w:val="000B39B1"/>
    <w:rsid w:val="000B48B5"/>
    <w:rsid w:val="000B4A44"/>
    <w:rsid w:val="000C1A08"/>
    <w:rsid w:val="000C4CDD"/>
    <w:rsid w:val="000C52B4"/>
    <w:rsid w:val="000D07E0"/>
    <w:rsid w:val="000D101F"/>
    <w:rsid w:val="000D187D"/>
    <w:rsid w:val="000D33FB"/>
    <w:rsid w:val="000D69C5"/>
    <w:rsid w:val="000D7492"/>
    <w:rsid w:val="000E1E75"/>
    <w:rsid w:val="000E2EAE"/>
    <w:rsid w:val="000E37A4"/>
    <w:rsid w:val="000E380E"/>
    <w:rsid w:val="000E48E9"/>
    <w:rsid w:val="000F0518"/>
    <w:rsid w:val="000F0903"/>
    <w:rsid w:val="000F2D49"/>
    <w:rsid w:val="000F4ADA"/>
    <w:rsid w:val="000F5A44"/>
    <w:rsid w:val="000F6643"/>
    <w:rsid w:val="000F7B52"/>
    <w:rsid w:val="001013CA"/>
    <w:rsid w:val="0010504B"/>
    <w:rsid w:val="0010623D"/>
    <w:rsid w:val="00112069"/>
    <w:rsid w:val="0011396A"/>
    <w:rsid w:val="00113B5A"/>
    <w:rsid w:val="00114361"/>
    <w:rsid w:val="0011564A"/>
    <w:rsid w:val="001162A4"/>
    <w:rsid w:val="001167E6"/>
    <w:rsid w:val="00116FBE"/>
    <w:rsid w:val="001204A4"/>
    <w:rsid w:val="0012229F"/>
    <w:rsid w:val="00122334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65F78"/>
    <w:rsid w:val="00170529"/>
    <w:rsid w:val="00170CFD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788"/>
    <w:rsid w:val="00186A61"/>
    <w:rsid w:val="00186D90"/>
    <w:rsid w:val="001873BC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5E7E"/>
    <w:rsid w:val="00196F0F"/>
    <w:rsid w:val="001A48EC"/>
    <w:rsid w:val="001A5CF9"/>
    <w:rsid w:val="001A72E0"/>
    <w:rsid w:val="001B11F5"/>
    <w:rsid w:val="001B1632"/>
    <w:rsid w:val="001B233F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D028D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1F720B"/>
    <w:rsid w:val="00200D8A"/>
    <w:rsid w:val="00201E25"/>
    <w:rsid w:val="00202BAB"/>
    <w:rsid w:val="0020315C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55F"/>
    <w:rsid w:val="00224976"/>
    <w:rsid w:val="00225D80"/>
    <w:rsid w:val="0022749F"/>
    <w:rsid w:val="00233305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F92"/>
    <w:rsid w:val="002611FC"/>
    <w:rsid w:val="00261B46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6A89"/>
    <w:rsid w:val="00286B6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96064"/>
    <w:rsid w:val="002A0FDD"/>
    <w:rsid w:val="002A1603"/>
    <w:rsid w:val="002A50C1"/>
    <w:rsid w:val="002A6A31"/>
    <w:rsid w:val="002A6A77"/>
    <w:rsid w:val="002B11F9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672E"/>
    <w:rsid w:val="002C779A"/>
    <w:rsid w:val="002D3637"/>
    <w:rsid w:val="002D5090"/>
    <w:rsid w:val="002D56EA"/>
    <w:rsid w:val="002D6FAC"/>
    <w:rsid w:val="002E039F"/>
    <w:rsid w:val="002E14F5"/>
    <w:rsid w:val="002E27E1"/>
    <w:rsid w:val="002E635D"/>
    <w:rsid w:val="002E655B"/>
    <w:rsid w:val="002E71DB"/>
    <w:rsid w:val="002F0B99"/>
    <w:rsid w:val="002F3139"/>
    <w:rsid w:val="002F35FE"/>
    <w:rsid w:val="002F3677"/>
    <w:rsid w:val="002F5A6F"/>
    <w:rsid w:val="00302221"/>
    <w:rsid w:val="0030277B"/>
    <w:rsid w:val="00304EDC"/>
    <w:rsid w:val="003112DF"/>
    <w:rsid w:val="0031172C"/>
    <w:rsid w:val="00312822"/>
    <w:rsid w:val="003137C2"/>
    <w:rsid w:val="003148A9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6EB8"/>
    <w:rsid w:val="00346FFF"/>
    <w:rsid w:val="003506C8"/>
    <w:rsid w:val="00354228"/>
    <w:rsid w:val="00354729"/>
    <w:rsid w:val="00356276"/>
    <w:rsid w:val="00362E21"/>
    <w:rsid w:val="0036351E"/>
    <w:rsid w:val="00365526"/>
    <w:rsid w:val="00366A30"/>
    <w:rsid w:val="00370AB7"/>
    <w:rsid w:val="00371869"/>
    <w:rsid w:val="00371F02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1A58"/>
    <w:rsid w:val="00393B74"/>
    <w:rsid w:val="00393CC8"/>
    <w:rsid w:val="00394413"/>
    <w:rsid w:val="003A2848"/>
    <w:rsid w:val="003A3447"/>
    <w:rsid w:val="003A3B55"/>
    <w:rsid w:val="003A4168"/>
    <w:rsid w:val="003A631D"/>
    <w:rsid w:val="003A6EA5"/>
    <w:rsid w:val="003A71F6"/>
    <w:rsid w:val="003B1F81"/>
    <w:rsid w:val="003B29EE"/>
    <w:rsid w:val="003B307E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E7CF3"/>
    <w:rsid w:val="003F0509"/>
    <w:rsid w:val="003F3D8C"/>
    <w:rsid w:val="003F5793"/>
    <w:rsid w:val="003F68FF"/>
    <w:rsid w:val="00401975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259"/>
    <w:rsid w:val="00415470"/>
    <w:rsid w:val="00416D9F"/>
    <w:rsid w:val="00417EEA"/>
    <w:rsid w:val="00420D95"/>
    <w:rsid w:val="00422FC8"/>
    <w:rsid w:val="00423A42"/>
    <w:rsid w:val="00425C86"/>
    <w:rsid w:val="004268DE"/>
    <w:rsid w:val="00427C40"/>
    <w:rsid w:val="00431704"/>
    <w:rsid w:val="00431C3A"/>
    <w:rsid w:val="00432710"/>
    <w:rsid w:val="00432E22"/>
    <w:rsid w:val="00433A90"/>
    <w:rsid w:val="004352F4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47E79"/>
    <w:rsid w:val="0045133F"/>
    <w:rsid w:val="00453F25"/>
    <w:rsid w:val="00454572"/>
    <w:rsid w:val="00455350"/>
    <w:rsid w:val="004553D4"/>
    <w:rsid w:val="00455C18"/>
    <w:rsid w:val="004573F4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88D"/>
    <w:rsid w:val="0048143C"/>
    <w:rsid w:val="00481A12"/>
    <w:rsid w:val="00482E70"/>
    <w:rsid w:val="00484117"/>
    <w:rsid w:val="004866C4"/>
    <w:rsid w:val="004871AF"/>
    <w:rsid w:val="00487EC2"/>
    <w:rsid w:val="00490B26"/>
    <w:rsid w:val="00492801"/>
    <w:rsid w:val="00493118"/>
    <w:rsid w:val="0049569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72D4"/>
    <w:rsid w:val="004B0AA4"/>
    <w:rsid w:val="004B19FC"/>
    <w:rsid w:val="004B454A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5315"/>
    <w:rsid w:val="004C570C"/>
    <w:rsid w:val="004D28CC"/>
    <w:rsid w:val="004D309A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4F63E1"/>
    <w:rsid w:val="004F70FA"/>
    <w:rsid w:val="00501E9A"/>
    <w:rsid w:val="00504031"/>
    <w:rsid w:val="0050518D"/>
    <w:rsid w:val="005067DA"/>
    <w:rsid w:val="00506D6E"/>
    <w:rsid w:val="0050701E"/>
    <w:rsid w:val="0050707E"/>
    <w:rsid w:val="00507B0B"/>
    <w:rsid w:val="00510A74"/>
    <w:rsid w:val="0051141B"/>
    <w:rsid w:val="005127E6"/>
    <w:rsid w:val="00515363"/>
    <w:rsid w:val="0051572F"/>
    <w:rsid w:val="00515BD6"/>
    <w:rsid w:val="005168EC"/>
    <w:rsid w:val="005208A1"/>
    <w:rsid w:val="005213EA"/>
    <w:rsid w:val="00521651"/>
    <w:rsid w:val="005231B0"/>
    <w:rsid w:val="0052577E"/>
    <w:rsid w:val="00527ED3"/>
    <w:rsid w:val="0053152A"/>
    <w:rsid w:val="0053185D"/>
    <w:rsid w:val="005322E5"/>
    <w:rsid w:val="00532FEA"/>
    <w:rsid w:val="00533B5B"/>
    <w:rsid w:val="00533C3D"/>
    <w:rsid w:val="00536334"/>
    <w:rsid w:val="00540816"/>
    <w:rsid w:val="00540A44"/>
    <w:rsid w:val="00540D93"/>
    <w:rsid w:val="00540F7D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4C4C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D3427"/>
    <w:rsid w:val="005D4ECD"/>
    <w:rsid w:val="005D5E0F"/>
    <w:rsid w:val="005D6719"/>
    <w:rsid w:val="005D71AA"/>
    <w:rsid w:val="005E0794"/>
    <w:rsid w:val="005E0BEB"/>
    <w:rsid w:val="005E1488"/>
    <w:rsid w:val="005E2BF6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AB0"/>
    <w:rsid w:val="005F5DB8"/>
    <w:rsid w:val="005F6509"/>
    <w:rsid w:val="005F7A29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2F8C"/>
    <w:rsid w:val="006239FA"/>
    <w:rsid w:val="00623E81"/>
    <w:rsid w:val="006272AA"/>
    <w:rsid w:val="00627EB2"/>
    <w:rsid w:val="006312FF"/>
    <w:rsid w:val="0063150A"/>
    <w:rsid w:val="0063272E"/>
    <w:rsid w:val="006330FD"/>
    <w:rsid w:val="00634807"/>
    <w:rsid w:val="00635096"/>
    <w:rsid w:val="006355AD"/>
    <w:rsid w:val="0063569A"/>
    <w:rsid w:val="00635922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5189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4759"/>
    <w:rsid w:val="00695178"/>
    <w:rsid w:val="00695624"/>
    <w:rsid w:val="00696AAB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80A"/>
    <w:rsid w:val="006D0F18"/>
    <w:rsid w:val="006D25D6"/>
    <w:rsid w:val="006D2D7C"/>
    <w:rsid w:val="006D3031"/>
    <w:rsid w:val="006D5C2C"/>
    <w:rsid w:val="006D6E8C"/>
    <w:rsid w:val="006D786A"/>
    <w:rsid w:val="006D7945"/>
    <w:rsid w:val="006E0E35"/>
    <w:rsid w:val="006E2F6A"/>
    <w:rsid w:val="006E3037"/>
    <w:rsid w:val="006E4C6D"/>
    <w:rsid w:val="006E52E8"/>
    <w:rsid w:val="006E7C12"/>
    <w:rsid w:val="006F2BE8"/>
    <w:rsid w:val="006F49EB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5156A"/>
    <w:rsid w:val="00752F04"/>
    <w:rsid w:val="007533E9"/>
    <w:rsid w:val="00754E2B"/>
    <w:rsid w:val="00762836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1A3D"/>
    <w:rsid w:val="007B31B2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3A68"/>
    <w:rsid w:val="007E3B2C"/>
    <w:rsid w:val="007E4DF4"/>
    <w:rsid w:val="007E6570"/>
    <w:rsid w:val="007E6B5B"/>
    <w:rsid w:val="007E6F26"/>
    <w:rsid w:val="007E7697"/>
    <w:rsid w:val="007F0B4A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6B93"/>
    <w:rsid w:val="00817533"/>
    <w:rsid w:val="00817D51"/>
    <w:rsid w:val="008209A5"/>
    <w:rsid w:val="00822CCB"/>
    <w:rsid w:val="00824936"/>
    <w:rsid w:val="00826522"/>
    <w:rsid w:val="00827407"/>
    <w:rsid w:val="008279E9"/>
    <w:rsid w:val="00827AB1"/>
    <w:rsid w:val="00827BBC"/>
    <w:rsid w:val="0083060E"/>
    <w:rsid w:val="008311B1"/>
    <w:rsid w:val="00831A58"/>
    <w:rsid w:val="0083290E"/>
    <w:rsid w:val="00833CA6"/>
    <w:rsid w:val="00835B43"/>
    <w:rsid w:val="00841C57"/>
    <w:rsid w:val="00841F2E"/>
    <w:rsid w:val="00842640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343A"/>
    <w:rsid w:val="008634D8"/>
    <w:rsid w:val="0086582E"/>
    <w:rsid w:val="008664C8"/>
    <w:rsid w:val="00866B7A"/>
    <w:rsid w:val="00867D2C"/>
    <w:rsid w:val="00870295"/>
    <w:rsid w:val="00872051"/>
    <w:rsid w:val="0087475D"/>
    <w:rsid w:val="008758F3"/>
    <w:rsid w:val="008764DD"/>
    <w:rsid w:val="00877BCB"/>
    <w:rsid w:val="0088128C"/>
    <w:rsid w:val="008821B1"/>
    <w:rsid w:val="00884324"/>
    <w:rsid w:val="0088486B"/>
    <w:rsid w:val="00890132"/>
    <w:rsid w:val="0089319E"/>
    <w:rsid w:val="00893DB8"/>
    <w:rsid w:val="00894E49"/>
    <w:rsid w:val="008965B2"/>
    <w:rsid w:val="008A3277"/>
    <w:rsid w:val="008A3D95"/>
    <w:rsid w:val="008A583C"/>
    <w:rsid w:val="008A5CEA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114DA"/>
    <w:rsid w:val="009116E7"/>
    <w:rsid w:val="00911DDD"/>
    <w:rsid w:val="00912798"/>
    <w:rsid w:val="00912B34"/>
    <w:rsid w:val="00913024"/>
    <w:rsid w:val="00916450"/>
    <w:rsid w:val="009177B6"/>
    <w:rsid w:val="00920EAA"/>
    <w:rsid w:val="00921127"/>
    <w:rsid w:val="0092388F"/>
    <w:rsid w:val="009306F8"/>
    <w:rsid w:val="00931C8E"/>
    <w:rsid w:val="00931DEE"/>
    <w:rsid w:val="00931F2A"/>
    <w:rsid w:val="00932ABF"/>
    <w:rsid w:val="009332CA"/>
    <w:rsid w:val="00937F16"/>
    <w:rsid w:val="00944D62"/>
    <w:rsid w:val="009464DC"/>
    <w:rsid w:val="00947453"/>
    <w:rsid w:val="00950F95"/>
    <w:rsid w:val="00951205"/>
    <w:rsid w:val="00952BCA"/>
    <w:rsid w:val="0095379F"/>
    <w:rsid w:val="0095531A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56C0"/>
    <w:rsid w:val="009800A4"/>
    <w:rsid w:val="00981182"/>
    <w:rsid w:val="009821C9"/>
    <w:rsid w:val="00982A45"/>
    <w:rsid w:val="00983277"/>
    <w:rsid w:val="009835B4"/>
    <w:rsid w:val="009835E1"/>
    <w:rsid w:val="0098585C"/>
    <w:rsid w:val="00985B32"/>
    <w:rsid w:val="009916CE"/>
    <w:rsid w:val="00993E5C"/>
    <w:rsid w:val="00996525"/>
    <w:rsid w:val="009A6458"/>
    <w:rsid w:val="009A7A37"/>
    <w:rsid w:val="009B0BEF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16A"/>
    <w:rsid w:val="00A22811"/>
    <w:rsid w:val="00A2458D"/>
    <w:rsid w:val="00A27D86"/>
    <w:rsid w:val="00A30B63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2A07"/>
    <w:rsid w:val="00A83F70"/>
    <w:rsid w:val="00A84222"/>
    <w:rsid w:val="00A85B02"/>
    <w:rsid w:val="00A923DD"/>
    <w:rsid w:val="00A92D52"/>
    <w:rsid w:val="00A92F9E"/>
    <w:rsid w:val="00A931E5"/>
    <w:rsid w:val="00A940E6"/>
    <w:rsid w:val="00A952AB"/>
    <w:rsid w:val="00A95ABD"/>
    <w:rsid w:val="00A97904"/>
    <w:rsid w:val="00AA0D72"/>
    <w:rsid w:val="00AA266E"/>
    <w:rsid w:val="00AA2F97"/>
    <w:rsid w:val="00AA64D6"/>
    <w:rsid w:val="00AB3F80"/>
    <w:rsid w:val="00AB4539"/>
    <w:rsid w:val="00AC1521"/>
    <w:rsid w:val="00AC23FD"/>
    <w:rsid w:val="00AC35B3"/>
    <w:rsid w:val="00AC37D6"/>
    <w:rsid w:val="00AC3A20"/>
    <w:rsid w:val="00AC57FF"/>
    <w:rsid w:val="00AC6E69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D7F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1E16"/>
    <w:rsid w:val="00B020AA"/>
    <w:rsid w:val="00B02384"/>
    <w:rsid w:val="00B02FA3"/>
    <w:rsid w:val="00B05612"/>
    <w:rsid w:val="00B06572"/>
    <w:rsid w:val="00B070CB"/>
    <w:rsid w:val="00B076F0"/>
    <w:rsid w:val="00B13AC6"/>
    <w:rsid w:val="00B1545B"/>
    <w:rsid w:val="00B16E63"/>
    <w:rsid w:val="00B17061"/>
    <w:rsid w:val="00B22770"/>
    <w:rsid w:val="00B23562"/>
    <w:rsid w:val="00B2394E"/>
    <w:rsid w:val="00B23D60"/>
    <w:rsid w:val="00B25F10"/>
    <w:rsid w:val="00B30AD8"/>
    <w:rsid w:val="00B311FA"/>
    <w:rsid w:val="00B33F1B"/>
    <w:rsid w:val="00B3433F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3276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52D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2"/>
    <w:rsid w:val="00BE271D"/>
    <w:rsid w:val="00BE2BDB"/>
    <w:rsid w:val="00BE2D25"/>
    <w:rsid w:val="00BE3718"/>
    <w:rsid w:val="00BE45F1"/>
    <w:rsid w:val="00BE4946"/>
    <w:rsid w:val="00BE5E84"/>
    <w:rsid w:val="00BE6D1D"/>
    <w:rsid w:val="00BF035B"/>
    <w:rsid w:val="00BF14A0"/>
    <w:rsid w:val="00BF1B2C"/>
    <w:rsid w:val="00BF2DC5"/>
    <w:rsid w:val="00BF3881"/>
    <w:rsid w:val="00BF4428"/>
    <w:rsid w:val="00BF68F1"/>
    <w:rsid w:val="00C00407"/>
    <w:rsid w:val="00C00D5F"/>
    <w:rsid w:val="00C041F7"/>
    <w:rsid w:val="00C10C4D"/>
    <w:rsid w:val="00C1141F"/>
    <w:rsid w:val="00C116FC"/>
    <w:rsid w:val="00C118C3"/>
    <w:rsid w:val="00C11A6A"/>
    <w:rsid w:val="00C11C49"/>
    <w:rsid w:val="00C12117"/>
    <w:rsid w:val="00C12B69"/>
    <w:rsid w:val="00C1395E"/>
    <w:rsid w:val="00C15839"/>
    <w:rsid w:val="00C15DDC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345"/>
    <w:rsid w:val="00C42B73"/>
    <w:rsid w:val="00C42C6E"/>
    <w:rsid w:val="00C43B62"/>
    <w:rsid w:val="00C516C5"/>
    <w:rsid w:val="00C52BBE"/>
    <w:rsid w:val="00C544BC"/>
    <w:rsid w:val="00C56E1E"/>
    <w:rsid w:val="00C57551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A6"/>
    <w:rsid w:val="00C73252"/>
    <w:rsid w:val="00C74A5D"/>
    <w:rsid w:val="00C76832"/>
    <w:rsid w:val="00C76D77"/>
    <w:rsid w:val="00C800D6"/>
    <w:rsid w:val="00C8018B"/>
    <w:rsid w:val="00C810B6"/>
    <w:rsid w:val="00C81378"/>
    <w:rsid w:val="00C83757"/>
    <w:rsid w:val="00C840B7"/>
    <w:rsid w:val="00C85C65"/>
    <w:rsid w:val="00C901EB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446D"/>
    <w:rsid w:val="00CB56F8"/>
    <w:rsid w:val="00CB665D"/>
    <w:rsid w:val="00CB7626"/>
    <w:rsid w:val="00CB7E0D"/>
    <w:rsid w:val="00CC3884"/>
    <w:rsid w:val="00CC67B7"/>
    <w:rsid w:val="00CC7A39"/>
    <w:rsid w:val="00CD18C1"/>
    <w:rsid w:val="00CD224B"/>
    <w:rsid w:val="00CD248D"/>
    <w:rsid w:val="00CD3FDC"/>
    <w:rsid w:val="00CD48C6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3C4E"/>
    <w:rsid w:val="00CF4FCC"/>
    <w:rsid w:val="00CF60C6"/>
    <w:rsid w:val="00CF691D"/>
    <w:rsid w:val="00CF7247"/>
    <w:rsid w:val="00CF72C1"/>
    <w:rsid w:val="00CF74C4"/>
    <w:rsid w:val="00D00B8D"/>
    <w:rsid w:val="00D0526C"/>
    <w:rsid w:val="00D054B9"/>
    <w:rsid w:val="00D0673E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09F3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60720"/>
    <w:rsid w:val="00D62BB4"/>
    <w:rsid w:val="00D6316A"/>
    <w:rsid w:val="00D67A82"/>
    <w:rsid w:val="00D67F89"/>
    <w:rsid w:val="00D70B07"/>
    <w:rsid w:val="00D736FA"/>
    <w:rsid w:val="00D76F4E"/>
    <w:rsid w:val="00D77F99"/>
    <w:rsid w:val="00D8188A"/>
    <w:rsid w:val="00D81EC9"/>
    <w:rsid w:val="00D84F42"/>
    <w:rsid w:val="00D8563B"/>
    <w:rsid w:val="00D85D05"/>
    <w:rsid w:val="00D907D1"/>
    <w:rsid w:val="00D94FB3"/>
    <w:rsid w:val="00D9573F"/>
    <w:rsid w:val="00D96486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0D27"/>
    <w:rsid w:val="00DC10D4"/>
    <w:rsid w:val="00DC4E35"/>
    <w:rsid w:val="00DC529D"/>
    <w:rsid w:val="00DC6B8D"/>
    <w:rsid w:val="00DD0138"/>
    <w:rsid w:val="00DD1247"/>
    <w:rsid w:val="00DD1638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752C"/>
    <w:rsid w:val="00E07B43"/>
    <w:rsid w:val="00E07E11"/>
    <w:rsid w:val="00E104A8"/>
    <w:rsid w:val="00E17185"/>
    <w:rsid w:val="00E20062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7E6"/>
    <w:rsid w:val="00E469D6"/>
    <w:rsid w:val="00E46F29"/>
    <w:rsid w:val="00E519D4"/>
    <w:rsid w:val="00E51E55"/>
    <w:rsid w:val="00E52C5A"/>
    <w:rsid w:val="00E52F34"/>
    <w:rsid w:val="00E654A2"/>
    <w:rsid w:val="00E6560A"/>
    <w:rsid w:val="00E65E89"/>
    <w:rsid w:val="00E668D1"/>
    <w:rsid w:val="00E70051"/>
    <w:rsid w:val="00E703CD"/>
    <w:rsid w:val="00E707AB"/>
    <w:rsid w:val="00E70DA1"/>
    <w:rsid w:val="00E70E23"/>
    <w:rsid w:val="00E71A5F"/>
    <w:rsid w:val="00E72569"/>
    <w:rsid w:val="00E727F8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996"/>
    <w:rsid w:val="00E95EB5"/>
    <w:rsid w:val="00EA02EE"/>
    <w:rsid w:val="00EA11C0"/>
    <w:rsid w:val="00EA13A1"/>
    <w:rsid w:val="00EA18B5"/>
    <w:rsid w:val="00EA620C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6E65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6F"/>
    <w:rsid w:val="00F06941"/>
    <w:rsid w:val="00F1061E"/>
    <w:rsid w:val="00F110CE"/>
    <w:rsid w:val="00F135DE"/>
    <w:rsid w:val="00F13775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075F"/>
    <w:rsid w:val="00F47330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40FB"/>
    <w:rsid w:val="00F86033"/>
    <w:rsid w:val="00F86061"/>
    <w:rsid w:val="00F87E6F"/>
    <w:rsid w:val="00F92304"/>
    <w:rsid w:val="00F92CDD"/>
    <w:rsid w:val="00F96C24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165F"/>
    <w:rsid w:val="00FC1898"/>
    <w:rsid w:val="00FC2E74"/>
    <w:rsid w:val="00FC3172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uiPriority w:val="22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topcoder.com/review/actions/ViewProjectDetails?pid=3007656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8525</TotalTime>
  <Pages>6</Pages>
  <Words>524</Words>
  <Characters>2991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3508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685</cp:revision>
  <cp:lastPrinted>2013-05-03T21:40:00Z</cp:lastPrinted>
  <dcterms:created xsi:type="dcterms:W3CDTF">2016-06-08T03:01:00Z</dcterms:created>
  <dcterms:modified xsi:type="dcterms:W3CDTF">2018-12-12T07:42:00Z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